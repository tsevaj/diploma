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0924E" w14:textId="77777777" w:rsidR="006F57B9" w:rsidRDefault="006F57B9" w:rsidP="006F57B9">
      <w:pPr>
        <w:tabs>
          <w:tab w:val="left" w:pos="0"/>
        </w:tabs>
        <w:ind w:right="76"/>
        <w:jc w:val="center"/>
        <w:rPr>
          <w:b/>
        </w:rPr>
      </w:pPr>
    </w:p>
    <w:p w14:paraId="252978FB" w14:textId="06448F5D" w:rsidR="006F57B9" w:rsidRDefault="006F57B9" w:rsidP="006F57B9">
      <w:pPr>
        <w:pStyle w:val="3"/>
        <w:jc w:val="center"/>
        <w:rPr>
          <w:bCs/>
          <w:iCs/>
          <w:spacing w:val="-4"/>
        </w:rPr>
      </w:pPr>
      <w:r>
        <w:rPr>
          <w:sz w:val="20"/>
        </w:rPr>
        <w:t xml:space="preserve">СОГЛАШЕНИЕ № </w:t>
      </w:r>
      <w:r w:rsidR="009A5676">
        <w:rPr>
          <w:sz w:val="20"/>
        </w:rPr>
        <w:t>______________</w:t>
      </w:r>
    </w:p>
    <w:p w14:paraId="4312F15A" w14:textId="2B30F506" w:rsidR="006F57B9" w:rsidRDefault="006F57B9" w:rsidP="006F57B9">
      <w:pPr>
        <w:shd w:val="clear" w:color="auto" w:fill="FFFFFF"/>
        <w:jc w:val="center"/>
      </w:pPr>
      <w:r>
        <w:rPr>
          <w:b/>
          <w:bCs/>
          <w:iCs/>
          <w:color w:val="000000"/>
          <w:spacing w:val="-4"/>
        </w:rPr>
        <w:t>О КОН</w:t>
      </w:r>
      <w:r w:rsidR="00483F47">
        <w:rPr>
          <w:b/>
          <w:bCs/>
          <w:iCs/>
          <w:color w:val="000000"/>
          <w:spacing w:val="-4"/>
        </w:rPr>
        <w:t>Ф</w:t>
      </w:r>
      <w:r>
        <w:rPr>
          <w:b/>
          <w:bCs/>
          <w:iCs/>
          <w:color w:val="000000"/>
          <w:spacing w:val="-4"/>
        </w:rPr>
        <w:t>ИДЕНЦИАЛЬНОСТИ ИНФОРМАЦИИ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5184"/>
      </w:tblGrid>
      <w:tr w:rsidR="006F57B9" w14:paraId="192F266D" w14:textId="77777777" w:rsidTr="00DC4FDE">
        <w:tc>
          <w:tcPr>
            <w:tcW w:w="4644" w:type="dxa"/>
            <w:shd w:val="clear" w:color="auto" w:fill="auto"/>
          </w:tcPr>
          <w:p w14:paraId="48C1DE10" w14:textId="1B9DF27B" w:rsidR="006F57B9" w:rsidRDefault="006F57B9" w:rsidP="00DC4FDE">
            <w:r>
              <w:t>г.</w:t>
            </w:r>
            <w:r w:rsidR="000B2CD8">
              <w:t xml:space="preserve"> </w:t>
            </w:r>
            <w:r>
              <w:t xml:space="preserve">Москва </w:t>
            </w:r>
          </w:p>
        </w:tc>
        <w:tc>
          <w:tcPr>
            <w:tcW w:w="5184" w:type="dxa"/>
            <w:shd w:val="clear" w:color="auto" w:fill="auto"/>
          </w:tcPr>
          <w:p w14:paraId="5070F9E2" w14:textId="2F9B1F71" w:rsidR="006F57B9" w:rsidRDefault="006F57B9" w:rsidP="00BA5475">
            <w:pPr>
              <w:ind w:right="-18"/>
              <w:jc w:val="right"/>
            </w:pPr>
            <w:r>
              <w:t xml:space="preserve">              «</w:t>
            </w:r>
            <w:r w:rsidR="00BA5475">
              <w:t>17</w:t>
            </w:r>
            <w:r>
              <w:t xml:space="preserve">» </w:t>
            </w:r>
            <w:r w:rsidR="00BA5475">
              <w:t>октября</w:t>
            </w:r>
            <w:r w:rsidR="000B6189">
              <w:t xml:space="preserve"> </w:t>
            </w:r>
            <w:r>
              <w:t xml:space="preserve"> 20</w:t>
            </w:r>
            <w:r w:rsidR="00993EAD">
              <w:t>2</w:t>
            </w:r>
            <w:r w:rsidR="009A5676">
              <w:t xml:space="preserve">3 </w:t>
            </w:r>
            <w:r>
              <w:t>года</w:t>
            </w:r>
          </w:p>
        </w:tc>
      </w:tr>
    </w:tbl>
    <w:p w14:paraId="40E1D679" w14:textId="77777777" w:rsidR="006F57B9" w:rsidRDefault="006F57B9" w:rsidP="006F57B9">
      <w:pPr>
        <w:jc w:val="both"/>
      </w:pPr>
    </w:p>
    <w:p w14:paraId="18E3C55A" w14:textId="718F216D" w:rsidR="006F57B9" w:rsidRDefault="00814776" w:rsidP="006F57B9">
      <w:pPr>
        <w:jc w:val="both"/>
        <w:rPr>
          <w:b/>
        </w:rPr>
      </w:pPr>
      <w:r w:rsidRPr="00814776">
        <w:rPr>
          <w:b/>
        </w:rPr>
        <w:t>Федеральное государственное автономное образовательное учреждение высшего образования «Московский физико-технический институт (национальный исследовательский университет)»</w:t>
      </w:r>
      <w:r w:rsidR="006F57B9" w:rsidRPr="00C102C6">
        <w:t>, созданное и действующее в соответствии с законами Российской Федерации и имеющее место нахождения по адресу:</w:t>
      </w:r>
      <w:r w:rsidRPr="00814776">
        <w:t xml:space="preserve"> Росс</w:t>
      </w:r>
      <w:r>
        <w:t>ийская Федерация</w:t>
      </w:r>
      <w:r w:rsidRPr="00814776">
        <w:t>, 117303, г. Москва, ул. Керченская, д. 1А, корп. 1</w:t>
      </w:r>
      <w:r w:rsidR="00C102C6" w:rsidRPr="00C102C6">
        <w:rPr>
          <w:color w:val="000000"/>
          <w:lang w:eastAsia="ru-RU"/>
        </w:rPr>
        <w:t>,</w:t>
      </w:r>
      <w:r w:rsidR="00C102C6">
        <w:rPr>
          <w:color w:val="000000"/>
          <w:lang w:eastAsia="ru-RU"/>
        </w:rPr>
        <w:t xml:space="preserve"> </w:t>
      </w:r>
      <w:r w:rsidR="006F57B9" w:rsidRPr="00C102C6">
        <w:t>в лице</w:t>
      </w:r>
      <w:r w:rsidRPr="00814776">
        <w:t xml:space="preserve"> </w:t>
      </w:r>
      <w:r w:rsidR="00BA5475">
        <w:t xml:space="preserve">заместителя директора по </w:t>
      </w:r>
      <w:proofErr w:type="spellStart"/>
      <w:r w:rsidR="00BA5475">
        <w:t>цифровизации</w:t>
      </w:r>
      <w:proofErr w:type="spellEnd"/>
      <w:r w:rsidR="004C4745">
        <w:t xml:space="preserve"> образования</w:t>
      </w:r>
      <w:r w:rsidRPr="00814776">
        <w:t xml:space="preserve"> </w:t>
      </w:r>
      <w:r w:rsidR="00BA5475">
        <w:t>Ильяшенко Юлии Олеговны</w:t>
      </w:r>
      <w:r>
        <w:t>,</w:t>
      </w:r>
      <w:r w:rsidR="009A475C" w:rsidRPr="00C102C6">
        <w:t xml:space="preserve">  </w:t>
      </w:r>
      <w:r w:rsidR="006F57B9" w:rsidRPr="00C102C6">
        <w:t>действующ</w:t>
      </w:r>
      <w:r w:rsidR="00BA5475">
        <w:t>ей</w:t>
      </w:r>
      <w:r w:rsidR="006F57B9" w:rsidRPr="00C102C6">
        <w:t xml:space="preserve"> на основании </w:t>
      </w:r>
      <w:r w:rsidR="00BA5475">
        <w:t>доверенности №96</w:t>
      </w:r>
      <w:r w:rsidRPr="00814776">
        <w:t xml:space="preserve"> от 1</w:t>
      </w:r>
      <w:r w:rsidR="00BA5475">
        <w:t>0</w:t>
      </w:r>
      <w:r w:rsidRPr="00814776">
        <w:t>.0</w:t>
      </w:r>
      <w:r w:rsidR="00BA5475">
        <w:t>4.2023</w:t>
      </w:r>
      <w:r w:rsidRPr="00814776">
        <w:t xml:space="preserve"> г., </w:t>
      </w:r>
      <w:r w:rsidR="006F57B9" w:rsidRPr="00C102C6">
        <w:t xml:space="preserve">с одной стороны, и </w:t>
      </w:r>
      <w:r w:rsidR="00BA5475">
        <w:rPr>
          <w:b/>
          <w:bCs/>
          <w:color w:val="000000"/>
          <w:shd w:val="clear" w:color="auto" w:fill="FFFF00"/>
        </w:rPr>
        <w:t>Ивановым Иваном Иванов</w:t>
      </w:r>
      <w:r w:rsidR="00E7465D" w:rsidRPr="00E7465D">
        <w:rPr>
          <w:b/>
          <w:bCs/>
          <w:color w:val="000000"/>
          <w:shd w:val="clear" w:color="auto" w:fill="FFFF00"/>
        </w:rPr>
        <w:t>ич</w:t>
      </w:r>
      <w:r w:rsidR="00BA5475">
        <w:rPr>
          <w:b/>
          <w:bCs/>
          <w:color w:val="000000"/>
          <w:shd w:val="clear" w:color="auto" w:fill="FFFF00"/>
        </w:rPr>
        <w:t>ем</w:t>
      </w:r>
      <w:r w:rsidR="006F57B9">
        <w:t xml:space="preserve">, </w:t>
      </w:r>
      <w:r w:rsidR="00E7465D" w:rsidRPr="00E7465D">
        <w:rPr>
          <w:shd w:val="clear" w:color="auto" w:fill="FFFF00"/>
        </w:rPr>
        <w:t xml:space="preserve">паспорт №0000 Серия: 123456, </w:t>
      </w:r>
      <w:proofErr w:type="gramStart"/>
      <w:r w:rsidR="00E7465D" w:rsidRPr="00E7465D">
        <w:rPr>
          <w:shd w:val="clear" w:color="auto" w:fill="FFFF00"/>
        </w:rPr>
        <w:t>выдан</w:t>
      </w:r>
      <w:proofErr w:type="gramEnd"/>
      <w:r w:rsidR="00E7465D" w:rsidRPr="00E7465D">
        <w:rPr>
          <w:shd w:val="clear" w:color="auto" w:fill="FFFF00"/>
        </w:rPr>
        <w:t xml:space="preserve"> КОГДА КЕМ, проживающему по адресу: ________________</w:t>
      </w:r>
      <w:r w:rsidR="006F57B9">
        <w:rPr>
          <w:color w:val="000000"/>
        </w:rPr>
        <w:t>,</w:t>
      </w:r>
      <w:r w:rsidR="006F57B9">
        <w:t xml:space="preserve"> с другой стороны, именуемые каждый в отдельности – «</w:t>
      </w:r>
      <w:r w:rsidR="006F57B9">
        <w:rPr>
          <w:b/>
        </w:rPr>
        <w:t>Сторона</w:t>
      </w:r>
      <w:r w:rsidR="006F57B9">
        <w:t>», а вместе – «</w:t>
      </w:r>
      <w:r w:rsidR="006F57B9">
        <w:rPr>
          <w:b/>
        </w:rPr>
        <w:t>Стороны</w:t>
      </w:r>
      <w:r w:rsidR="006F57B9">
        <w:t>»,</w:t>
      </w:r>
    </w:p>
    <w:p w14:paraId="7516CF41" w14:textId="77777777" w:rsidR="006F57B9" w:rsidRDefault="006F57B9" w:rsidP="006F57B9">
      <w:pPr>
        <w:ind w:firstLine="426"/>
        <w:jc w:val="both"/>
        <w:rPr>
          <w:b/>
        </w:rPr>
      </w:pPr>
    </w:p>
    <w:p w14:paraId="0719EE59" w14:textId="2C8FAC84" w:rsidR="006F57B9" w:rsidRPr="006F57B9" w:rsidRDefault="006F57B9" w:rsidP="006F57B9">
      <w:pPr>
        <w:jc w:val="both"/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>Стороны заключили настоящее соглашение о конфиденциальности (далее – «</w:t>
      </w:r>
      <w:r>
        <w:rPr>
          <w:b/>
        </w:rPr>
        <w:t>Соглашение</w:t>
      </w:r>
      <w:r>
        <w:t>») о нижеследующем:</w:t>
      </w:r>
    </w:p>
    <w:p w14:paraId="08D97805" w14:textId="77777777" w:rsidR="006F57B9" w:rsidRPr="006F57B9" w:rsidRDefault="006F57B9" w:rsidP="006F57B9">
      <w:pPr>
        <w:jc w:val="center"/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DE0753" w14:textId="77777777" w:rsidR="006F57B9" w:rsidRDefault="006F57B9" w:rsidP="006F57B9">
      <w:pPr>
        <w:rPr>
          <w:b/>
          <w:bCs/>
        </w:rPr>
      </w:pPr>
      <w:r w:rsidRPr="006F57B9"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Статья 1. ТЕРМИНЫ И ОПРЕДЕЛЕНИЯ</w:t>
      </w:r>
    </w:p>
    <w:p w14:paraId="75CBB4C5" w14:textId="77777777" w:rsidR="006F57B9" w:rsidRDefault="006F57B9" w:rsidP="006F57B9">
      <w:pPr>
        <w:jc w:val="center"/>
        <w:rPr>
          <w:b/>
          <w:bCs/>
        </w:rPr>
      </w:pPr>
      <w:bookmarkStart w:id="0" w:name="_GoBack"/>
      <w:bookmarkEnd w:id="0"/>
    </w:p>
    <w:p w14:paraId="22E2DD8F" w14:textId="1DDDB7D7" w:rsidR="006F57B9" w:rsidRPr="00E7465D" w:rsidRDefault="006F57B9" w:rsidP="00E7465D">
      <w:pPr>
        <w:pStyle w:val="a4"/>
        <w:shd w:val="clear" w:color="auto" w:fill="auto"/>
        <w:ind w:left="567" w:hanging="567"/>
        <w:rPr>
          <w:strike/>
          <w:sz w:val="20"/>
        </w:rPr>
      </w:pPr>
      <w:r>
        <w:rPr>
          <w:b/>
          <w:color w:val="auto"/>
          <w:sz w:val="20"/>
        </w:rPr>
        <w:t>1.1.</w:t>
      </w:r>
      <w:r>
        <w:rPr>
          <w:color w:val="auto"/>
          <w:sz w:val="20"/>
        </w:rPr>
        <w:t xml:space="preserve"> </w:t>
      </w:r>
      <w:r>
        <w:rPr>
          <w:color w:val="auto"/>
          <w:sz w:val="20"/>
        </w:rPr>
        <w:tab/>
      </w:r>
      <w:proofErr w:type="gramStart"/>
      <w:r w:rsidRPr="006F57B9"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Конфиденциальная информация</w:t>
      </w:r>
      <w:r w:rsidRPr="006F57B9">
        <w:rPr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color w:val="auto"/>
          <w:sz w:val="20"/>
        </w:rPr>
        <w:t xml:space="preserve">означает </w:t>
      </w:r>
      <w:r>
        <w:rPr>
          <w:sz w:val="20"/>
        </w:rPr>
        <w:t>информацию, представленную на любом носителе (электронная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форма, документы</w:t>
      </w:r>
      <w:r w:rsidR="00777ED5" w:rsidRPr="00777ED5">
        <w:rPr>
          <w:sz w:val="20"/>
        </w:rPr>
        <w:t xml:space="preserve">, </w:t>
      </w:r>
      <w:r w:rsidR="00777ED5">
        <w:rPr>
          <w:sz w:val="20"/>
        </w:rPr>
        <w:t>доступ к базе данных</w:t>
      </w:r>
      <w:r>
        <w:rPr>
          <w:sz w:val="20"/>
        </w:rPr>
        <w:t xml:space="preserve"> и пр.) в отношении любой из Сторон, ее Аффилированных лиц, контрагентах, их бизнеса, стратегии развития, организационной структуры и системы материально-технического обеспечения, секретов производства (ноу-хау), интеллектуальной собственности, прав на проекты, сделок, структуры цен, маркетинговой стратегии и деятельности, а также планов, </w:t>
      </w:r>
      <w:r w:rsidR="00777ED5">
        <w:rPr>
          <w:sz w:val="20"/>
        </w:rPr>
        <w:t>действий</w:t>
      </w:r>
      <w:r w:rsidR="00777ED5" w:rsidRPr="00777ED5">
        <w:rPr>
          <w:sz w:val="20"/>
        </w:rPr>
        <w:t>,</w:t>
      </w:r>
      <w:r w:rsidR="00777ED5">
        <w:rPr>
          <w:sz w:val="20"/>
        </w:rPr>
        <w:t xml:space="preserve"> </w:t>
      </w:r>
      <w:r>
        <w:rPr>
          <w:sz w:val="20"/>
        </w:rPr>
        <w:t>намерений или возможностей, имеющую финансовый, экономический, маркетинговый, плановый, технический, производственный характер, а также любую</w:t>
      </w:r>
      <w:proofErr w:type="gramEnd"/>
      <w:r>
        <w:rPr>
          <w:sz w:val="20"/>
        </w:rPr>
        <w:t xml:space="preserve"> иную информацию в отношении, имеющую действительную или потенциальную ценность в силу неизвестности ее третьим лицам, не предназначенную для широкого распространения и/или использования неограниченным кругом лиц и имеющую статус конфиденциальной в соответствии с особыми в ней оговорками</w:t>
      </w:r>
      <w:r w:rsidR="00777ED5" w:rsidRPr="00777ED5">
        <w:rPr>
          <w:sz w:val="20"/>
        </w:rPr>
        <w:t>,</w:t>
      </w:r>
      <w:r w:rsidR="00777ED5">
        <w:rPr>
          <w:sz w:val="20"/>
        </w:rPr>
        <w:t xml:space="preserve"> включая</w:t>
      </w:r>
      <w:r w:rsidR="00777ED5" w:rsidRPr="00777ED5">
        <w:rPr>
          <w:sz w:val="20"/>
        </w:rPr>
        <w:t>,</w:t>
      </w:r>
      <w:r w:rsidR="00777ED5">
        <w:rPr>
          <w:sz w:val="20"/>
        </w:rPr>
        <w:t xml:space="preserve"> </w:t>
      </w:r>
      <w:proofErr w:type="gramStart"/>
      <w:r w:rsidR="00777ED5">
        <w:rPr>
          <w:sz w:val="20"/>
        </w:rPr>
        <w:t>но</w:t>
      </w:r>
      <w:proofErr w:type="gramEnd"/>
      <w:r w:rsidR="00777ED5">
        <w:rPr>
          <w:sz w:val="20"/>
        </w:rPr>
        <w:t xml:space="preserve"> не ограничиваясь</w:t>
      </w:r>
      <w:r w:rsidR="00777ED5" w:rsidRPr="00777ED5">
        <w:rPr>
          <w:sz w:val="20"/>
        </w:rPr>
        <w:t>,</w:t>
      </w:r>
      <w:r w:rsidR="00777ED5">
        <w:rPr>
          <w:sz w:val="20"/>
        </w:rPr>
        <w:t xml:space="preserve">  персональные данные из баз данных</w:t>
      </w:r>
      <w:r>
        <w:rPr>
          <w:sz w:val="20"/>
        </w:rPr>
        <w:t xml:space="preserve">. Информация, считается </w:t>
      </w:r>
      <w:r w:rsidRPr="00E7465D">
        <w:rPr>
          <w:sz w:val="20"/>
        </w:rPr>
        <w:t xml:space="preserve">конфиденциальной </w:t>
      </w:r>
      <w:r w:rsidR="00271F3F" w:rsidRPr="00E7465D">
        <w:rPr>
          <w:sz w:val="20"/>
        </w:rPr>
        <w:t xml:space="preserve">при наличии </w:t>
      </w:r>
      <w:r w:rsidRPr="00E7465D">
        <w:rPr>
          <w:sz w:val="20"/>
        </w:rPr>
        <w:t>на носителе маркировки «</w:t>
      </w:r>
      <w:r w:rsidRPr="00E7465D">
        <w:rPr>
          <w:b/>
          <w:sz w:val="20"/>
        </w:rPr>
        <w:t>Конфиденциально</w:t>
      </w:r>
      <w:r w:rsidRPr="00E7465D">
        <w:rPr>
          <w:sz w:val="20"/>
        </w:rPr>
        <w:t>» или иной аналогичной маркировки.</w:t>
      </w:r>
      <w:r w:rsidR="00D235D1" w:rsidRPr="00E7465D">
        <w:rPr>
          <w:sz w:val="20"/>
        </w:rPr>
        <w:t xml:space="preserve"> </w:t>
      </w:r>
    </w:p>
    <w:p w14:paraId="745A7151" w14:textId="77777777" w:rsidR="006F57B9" w:rsidRPr="00E7465D" w:rsidRDefault="006F57B9" w:rsidP="00E7465D">
      <w:pPr>
        <w:pStyle w:val="a4"/>
        <w:shd w:val="clear" w:color="auto" w:fill="auto"/>
        <w:ind w:left="567"/>
        <w:rPr>
          <w:sz w:val="20"/>
        </w:rPr>
      </w:pPr>
    </w:p>
    <w:p w14:paraId="324BB0CE" w14:textId="44E0EACE" w:rsidR="00354D8B" w:rsidRPr="00354D8B" w:rsidRDefault="00E7465D" w:rsidP="00E7465D">
      <w:pPr>
        <w:pStyle w:val="a4"/>
        <w:shd w:val="clear" w:color="auto" w:fill="auto"/>
        <w:ind w:left="567" w:hanging="567"/>
        <w:rPr>
          <w:sz w:val="20"/>
        </w:rPr>
      </w:pPr>
      <w:r w:rsidRPr="00E7465D">
        <w:rPr>
          <w:sz w:val="20"/>
        </w:rPr>
        <w:t>В</w:t>
      </w:r>
      <w:r w:rsidR="006F57B9" w:rsidRPr="00E7465D">
        <w:rPr>
          <w:sz w:val="20"/>
        </w:rPr>
        <w:t xml:space="preserve"> момент передачи информации, </w:t>
      </w:r>
      <w:r w:rsidR="00F650A5" w:rsidRPr="00E7465D">
        <w:rPr>
          <w:sz w:val="20"/>
        </w:rPr>
        <w:t xml:space="preserve">на </w:t>
      </w:r>
      <w:r w:rsidRPr="00E7465D">
        <w:rPr>
          <w:sz w:val="20"/>
        </w:rPr>
        <w:t xml:space="preserve">передаваемой </w:t>
      </w:r>
      <w:r w:rsidR="00F650A5" w:rsidRPr="00E7465D">
        <w:rPr>
          <w:sz w:val="20"/>
        </w:rPr>
        <w:t>информации</w:t>
      </w:r>
      <w:r w:rsidR="00D5717C" w:rsidRPr="00E7465D">
        <w:rPr>
          <w:sz w:val="20"/>
        </w:rPr>
        <w:t xml:space="preserve"> передаваемой</w:t>
      </w:r>
      <w:r w:rsidRPr="00E7465D">
        <w:rPr>
          <w:sz w:val="20"/>
        </w:rPr>
        <w:t xml:space="preserve"> </w:t>
      </w:r>
      <w:r w:rsidR="006F57B9" w:rsidRPr="00E7465D">
        <w:rPr>
          <w:sz w:val="20"/>
        </w:rPr>
        <w:t xml:space="preserve">получающей Стороне, </w:t>
      </w:r>
      <w:r w:rsidR="00D5717C" w:rsidRPr="00E7465D">
        <w:rPr>
          <w:sz w:val="20"/>
        </w:rPr>
        <w:t xml:space="preserve">являющейся </w:t>
      </w:r>
      <w:r w:rsidRPr="00E7465D">
        <w:rPr>
          <w:sz w:val="20"/>
        </w:rPr>
        <w:t>Конфиденциальной</w:t>
      </w:r>
      <w:r w:rsidR="006F57B9" w:rsidRPr="00E7465D">
        <w:rPr>
          <w:strike/>
          <w:sz w:val="20"/>
        </w:rPr>
        <w:t>,</w:t>
      </w:r>
      <w:r w:rsidR="006F57B9" w:rsidRPr="00E7465D">
        <w:rPr>
          <w:sz w:val="20"/>
        </w:rPr>
        <w:t xml:space="preserve"> </w:t>
      </w:r>
      <w:r w:rsidR="001013A8" w:rsidRPr="00E7465D">
        <w:rPr>
          <w:sz w:val="20"/>
        </w:rPr>
        <w:t xml:space="preserve">должно присутствовать </w:t>
      </w:r>
      <w:r w:rsidR="006F57B9" w:rsidRPr="00E7465D">
        <w:rPr>
          <w:sz w:val="20"/>
        </w:rPr>
        <w:t>указание (письменное или устное) о конфиденциальности этой информации.</w:t>
      </w:r>
      <w:r w:rsidR="00354D8B" w:rsidRPr="00E7465D">
        <w:rPr>
          <w:sz w:val="20"/>
        </w:rPr>
        <w:t xml:space="preserve"> В случае передачи Информации в устном виде конфиденциальность ее должна быть прямо обозначена при передаче и факт такой передачи должен быть зафиксирован письменно в течение 10 (десяти) дней с момента передачи такой Информации.</w:t>
      </w:r>
    </w:p>
    <w:p w14:paraId="4CBA1D5F" w14:textId="50003059" w:rsidR="006F57B9" w:rsidRDefault="006F57B9" w:rsidP="006F57B9">
      <w:pPr>
        <w:pStyle w:val="a4"/>
        <w:ind w:left="567"/>
      </w:pPr>
    </w:p>
    <w:p w14:paraId="1B05A38D" w14:textId="77777777" w:rsidR="006F57B9" w:rsidRDefault="006F57B9" w:rsidP="006F57B9">
      <w:pPr>
        <w:ind w:left="567"/>
      </w:pPr>
      <w:r>
        <w:t>К Конфиденциальной информации, не относится информация, которая:</w:t>
      </w:r>
    </w:p>
    <w:p w14:paraId="42600A20" w14:textId="77777777" w:rsidR="006F57B9" w:rsidRDefault="006F57B9" w:rsidP="006F57B9">
      <w:pPr>
        <w:pStyle w:val="31"/>
        <w:widowControl/>
        <w:numPr>
          <w:ilvl w:val="0"/>
          <w:numId w:val="8"/>
        </w:numPr>
        <w:shd w:val="clear" w:color="auto" w:fill="auto"/>
        <w:autoSpaceDE/>
        <w:ind w:left="1134" w:hanging="283"/>
        <w:rPr>
          <w:sz w:val="20"/>
        </w:rPr>
      </w:pPr>
      <w:r>
        <w:rPr>
          <w:sz w:val="20"/>
        </w:rPr>
        <w:t>является или становится общеизвестной (причем общеизвестной не считается информация, известная ограниченному кругу лиц) по причинам, не связанным с нарушением получающей Стороной положений данного Соглашения;</w:t>
      </w:r>
    </w:p>
    <w:p w14:paraId="79714669" w14:textId="77777777" w:rsidR="006F57B9" w:rsidRDefault="006F57B9" w:rsidP="006F57B9">
      <w:pPr>
        <w:pStyle w:val="31"/>
        <w:widowControl/>
        <w:numPr>
          <w:ilvl w:val="0"/>
          <w:numId w:val="8"/>
        </w:numPr>
        <w:shd w:val="clear" w:color="auto" w:fill="auto"/>
        <w:autoSpaceDE/>
        <w:ind w:left="1134" w:hanging="283"/>
        <w:rPr>
          <w:sz w:val="20"/>
        </w:rPr>
      </w:pPr>
      <w:r>
        <w:rPr>
          <w:sz w:val="20"/>
        </w:rPr>
        <w:t>получающая Сторона может доказать, что она находилась в распоряжении получающей Стороны или была зафиксирована в её документах до ее получения от передающей Стороны и не была предварительно получена получающей Стороной от передающей Стороны или любой третьей стороны, связанной обязательством неразглашения такой информации;</w:t>
      </w:r>
    </w:p>
    <w:p w14:paraId="09A733B7" w14:textId="77777777" w:rsidR="006F57B9" w:rsidRDefault="006F57B9" w:rsidP="006F57B9">
      <w:pPr>
        <w:pStyle w:val="31"/>
        <w:widowControl/>
        <w:numPr>
          <w:ilvl w:val="0"/>
          <w:numId w:val="8"/>
        </w:numPr>
        <w:shd w:val="clear" w:color="auto" w:fill="auto"/>
        <w:autoSpaceDE/>
        <w:ind w:left="1134" w:hanging="283"/>
        <w:rPr>
          <w:sz w:val="20"/>
        </w:rPr>
      </w:pPr>
      <w:r>
        <w:rPr>
          <w:sz w:val="20"/>
        </w:rPr>
        <w:t>разглашается получающей Стороной на основе предварительного письменного разрешения передающей Стороны с указанием, что данная информация не является конфиденциальной.</w:t>
      </w:r>
    </w:p>
    <w:p w14:paraId="6E77B9D6" w14:textId="77777777" w:rsidR="006F57B9" w:rsidRDefault="006F57B9" w:rsidP="006F57B9">
      <w:pPr>
        <w:pStyle w:val="31"/>
        <w:widowControl/>
        <w:shd w:val="clear" w:color="auto" w:fill="auto"/>
        <w:autoSpaceDE/>
        <w:ind w:left="1134" w:firstLine="0"/>
        <w:rPr>
          <w:sz w:val="20"/>
        </w:rPr>
      </w:pPr>
    </w:p>
    <w:p w14:paraId="02213617" w14:textId="77777777" w:rsidR="006F57B9" w:rsidRPr="006F57B9" w:rsidRDefault="006F57B9" w:rsidP="006F57B9">
      <w:pPr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</w:rPr>
        <w:t>1.2</w:t>
      </w:r>
      <w:r>
        <w:t xml:space="preserve">. </w:t>
      </w:r>
      <w:r>
        <w:tab/>
      </w:r>
      <w:r w:rsidRPr="006F57B9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Передающая сторона</w:t>
      </w:r>
      <w:r w:rsidRPr="006F57B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t xml:space="preserve">– Сторона по настоящему Соглашению, являющаяся обладателем Конфиденциальной информации, которая передает эту информацию </w:t>
      </w:r>
      <w:r>
        <w:rPr>
          <w:bCs/>
          <w:color w:val="000000"/>
          <w:spacing w:val="5"/>
        </w:rPr>
        <w:t>получающей Стороне (далее – «</w:t>
      </w:r>
      <w:r>
        <w:rPr>
          <w:b/>
          <w:bCs/>
          <w:color w:val="000000"/>
          <w:spacing w:val="5"/>
        </w:rPr>
        <w:t>Передающая сторона</w:t>
      </w:r>
      <w:r>
        <w:rPr>
          <w:bCs/>
          <w:color w:val="000000"/>
          <w:spacing w:val="5"/>
        </w:rPr>
        <w:t>»)</w:t>
      </w:r>
      <w:r>
        <w:t>.</w:t>
      </w:r>
    </w:p>
    <w:p w14:paraId="4F24C0D5" w14:textId="77777777" w:rsidR="006F57B9" w:rsidRPr="006F57B9" w:rsidRDefault="006F57B9" w:rsidP="006F57B9">
      <w:pPr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006993A" w14:textId="77777777" w:rsidR="006F57B9" w:rsidRPr="006F57B9" w:rsidRDefault="006F57B9" w:rsidP="006F57B9">
      <w:pPr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57B9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1.3</w:t>
      </w:r>
      <w:r w:rsidRPr="006F57B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Pr="006F57B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57B9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Получающая сторона</w:t>
      </w:r>
      <w:r w:rsidRPr="006F57B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color w:val="000000"/>
          <w:spacing w:val="5"/>
        </w:rPr>
        <w:t xml:space="preserve">– </w:t>
      </w:r>
      <w:r>
        <w:rPr>
          <w:color w:val="000000"/>
          <w:spacing w:val="5"/>
        </w:rPr>
        <w:t>Сторона по настоящему Соглашению</w:t>
      </w:r>
      <w:r>
        <w:t>, которая получает Конфиденциальную информацию от Передающей стороны, включая законных правопреемников получающей Стороны и её представителей (далее – «</w:t>
      </w:r>
      <w:r>
        <w:rPr>
          <w:b/>
        </w:rPr>
        <w:t>Получающая сторона</w:t>
      </w:r>
      <w:r>
        <w:t>»).</w:t>
      </w:r>
    </w:p>
    <w:p w14:paraId="28311B7E" w14:textId="77777777" w:rsidR="006F57B9" w:rsidRPr="006F57B9" w:rsidRDefault="006F57B9" w:rsidP="006F57B9">
      <w:pPr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sub_303"/>
    </w:p>
    <w:p w14:paraId="7EF866F1" w14:textId="77777777" w:rsidR="006F57B9" w:rsidRPr="006F57B9" w:rsidRDefault="006F57B9" w:rsidP="006F57B9">
      <w:pPr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57B9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1.4</w:t>
      </w:r>
      <w:r w:rsidRPr="006F57B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Pr="006F57B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57B9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Режим конфиденциальности информации</w:t>
      </w:r>
      <w:r w:rsidRPr="006F57B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Style w:val="a3"/>
        </w:rPr>
        <w:t xml:space="preserve">- </w:t>
      </w:r>
      <w:r>
        <w:t xml:space="preserve">правовые, организационные, технические и иные принимаемые обладателем Конфиденциальной информации (Передающей стороной), меры по охране ее конфиденциальности. </w:t>
      </w:r>
    </w:p>
    <w:p w14:paraId="1A923845" w14:textId="77777777" w:rsidR="006F57B9" w:rsidRPr="006F57B9" w:rsidRDefault="006F57B9" w:rsidP="006F57B9">
      <w:pPr>
        <w:shd w:val="clear" w:color="auto" w:fill="FFFFFF"/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sub_305"/>
      <w:bookmarkEnd w:id="1"/>
    </w:p>
    <w:p w14:paraId="76856756" w14:textId="77777777" w:rsidR="006F57B9" w:rsidRDefault="006F57B9" w:rsidP="006F57B9">
      <w:pPr>
        <w:shd w:val="clear" w:color="auto" w:fill="FFFFFF"/>
        <w:ind w:left="567" w:hanging="567"/>
        <w:jc w:val="both"/>
      </w:pPr>
      <w:r w:rsidRPr="006F57B9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1.5</w:t>
      </w:r>
      <w:r w:rsidRPr="006F57B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Pr="006F57B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57B9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Доступ к конфиденциальной информации</w:t>
      </w:r>
      <w:r w:rsidRPr="006F57B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t>- ознакомление определенных лиц с Конфиденциальной информацией, с согласия ее обладателя (Передающей стороны) или на ином законном основании при условии сохранения конфиденциальности этой информации.</w:t>
      </w:r>
    </w:p>
    <w:p w14:paraId="76DA37E3" w14:textId="77777777" w:rsidR="006F57B9" w:rsidRDefault="006F57B9" w:rsidP="006F57B9">
      <w:pPr>
        <w:shd w:val="clear" w:color="auto" w:fill="FFFFFF"/>
        <w:ind w:left="567" w:hanging="567"/>
        <w:jc w:val="both"/>
      </w:pPr>
    </w:p>
    <w:p w14:paraId="2C9F042A" w14:textId="1FFAAFB1" w:rsidR="006F57B9" w:rsidRDefault="006F57B9" w:rsidP="006F57B9">
      <w:pPr>
        <w:pStyle w:val="a4"/>
        <w:ind w:left="567" w:hanging="567"/>
      </w:pPr>
      <w:bookmarkStart w:id="3" w:name="sub_308"/>
      <w:bookmarkEnd w:id="2"/>
      <w:r w:rsidRPr="006F57B9"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1.6</w:t>
      </w:r>
      <w:r w:rsidRPr="006F57B9">
        <w:rPr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Pr="006F57B9">
        <w:rPr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proofErr w:type="gramStart"/>
      <w:r w:rsidRPr="006F57B9"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Передача конфиденциальной информации</w:t>
      </w:r>
      <w:r w:rsidRPr="006F57B9">
        <w:rPr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sz w:val="20"/>
        </w:rPr>
        <w:t xml:space="preserve">- </w:t>
      </w:r>
      <w:bookmarkStart w:id="4" w:name="sub_309"/>
      <w:bookmarkEnd w:id="3"/>
      <w:r>
        <w:rPr>
          <w:sz w:val="20"/>
        </w:rPr>
        <w:t xml:space="preserve">осуществляется Передающей стороной Получающей стороне путем передачи её на любом носителе, </w:t>
      </w:r>
      <w:r w:rsidR="00777ED5">
        <w:rPr>
          <w:sz w:val="20"/>
        </w:rPr>
        <w:t>путем организации доступа по каналам сети интернет и</w:t>
      </w:r>
      <w:r w:rsidR="00777ED5" w:rsidRPr="00777ED5">
        <w:rPr>
          <w:sz w:val="20"/>
        </w:rPr>
        <w:t>/</w:t>
      </w:r>
      <w:r w:rsidR="00777ED5">
        <w:rPr>
          <w:sz w:val="20"/>
        </w:rPr>
        <w:t>или связи</w:t>
      </w:r>
      <w:r w:rsidR="00777ED5" w:rsidRPr="00777ED5">
        <w:rPr>
          <w:sz w:val="20"/>
        </w:rPr>
        <w:t>,</w:t>
      </w:r>
      <w:r w:rsidR="00777ED5">
        <w:rPr>
          <w:sz w:val="20"/>
        </w:rPr>
        <w:t xml:space="preserve"> </w:t>
      </w:r>
      <w:r>
        <w:rPr>
          <w:sz w:val="20"/>
        </w:rPr>
        <w:t>а также любым иным согласованным Сторонами способом передачи информации, позволяющим обеспечить Конфиденциальность передаваемой информации, а также подтвердить факт передачи Конфиденциальной информации Передающей стороной и факт получения такой информации Получающей стороной.</w:t>
      </w:r>
      <w:proofErr w:type="gramEnd"/>
    </w:p>
    <w:p w14:paraId="6B6F8D1B" w14:textId="77777777" w:rsidR="006F57B9" w:rsidRPr="006F57B9" w:rsidRDefault="006F57B9" w:rsidP="006F57B9">
      <w:pPr>
        <w:widowControl/>
        <w:tabs>
          <w:tab w:val="left" w:pos="720"/>
        </w:tabs>
        <w:autoSpaceDE/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ab/>
        <w:t>Передача Конфиденциальной информации Получающей стороне не влечет перехода права собственности на Конфиденциальную информацию и, если иное не предусмотрено настоящим Соглашением, каких-либо правомочий в отношении Информации.</w:t>
      </w:r>
    </w:p>
    <w:p w14:paraId="31853A72" w14:textId="77777777" w:rsidR="006F57B9" w:rsidRPr="006F57B9" w:rsidRDefault="006F57B9" w:rsidP="006F57B9">
      <w:pPr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F200825" w14:textId="77777777" w:rsidR="006F57B9" w:rsidRDefault="006F57B9" w:rsidP="006F57B9">
      <w:pPr>
        <w:ind w:left="567" w:hanging="567"/>
        <w:jc w:val="both"/>
        <w:rPr>
          <w:b/>
        </w:rPr>
      </w:pPr>
      <w:r w:rsidRPr="006F57B9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1.7.</w:t>
      </w:r>
      <w:r w:rsidRPr="006F57B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F57B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F57B9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Разглашение конфиденциальной информации</w:t>
      </w:r>
      <w:r w:rsidRPr="006F57B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t>- действие или бездействие, в результате которых Конфиденциальная информация в любой возможной форме (устной, письменной, иной форме, в том числе с использованием технических средств) становится известной третьим лицам без согласия Передающей стороны и вопреки настоящему Соглашению.</w:t>
      </w:r>
    </w:p>
    <w:p w14:paraId="6AE56063" w14:textId="77777777" w:rsidR="006F57B9" w:rsidRDefault="006F57B9" w:rsidP="006F57B9">
      <w:pPr>
        <w:ind w:left="567" w:hanging="567"/>
        <w:jc w:val="both"/>
        <w:rPr>
          <w:b/>
        </w:rPr>
      </w:pPr>
    </w:p>
    <w:p w14:paraId="7CAF93D9" w14:textId="77777777" w:rsidR="006F57B9" w:rsidRPr="006F57B9" w:rsidRDefault="006F57B9" w:rsidP="006F57B9">
      <w:pPr>
        <w:ind w:left="567" w:hanging="567"/>
        <w:jc w:val="both"/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</w:rPr>
        <w:t>1.8</w:t>
      </w:r>
      <w:r>
        <w:t xml:space="preserve">. </w:t>
      </w:r>
      <w:r>
        <w:tab/>
      </w:r>
      <w:r>
        <w:rPr>
          <w:b/>
        </w:rPr>
        <w:t>Аффилированное лицо</w:t>
      </w:r>
      <w:r>
        <w:t xml:space="preserve"> – любое физическое или юридическое лицо, которое прямо или косвенно контролирует Сторону, находится под контролем Стороны либо </w:t>
      </w:r>
      <w:proofErr w:type="gramStart"/>
      <w:r>
        <w:t>находится</w:t>
      </w:r>
      <w:proofErr w:type="gramEnd"/>
      <w:r>
        <w:t xml:space="preserve"> со стороной под общим контролем, а также любое физическое или юридическое лицо, которое может быть признано аффилированным лицом в соответствии с законодательством Российской Федерации. Под «контролем» для целей настоящего Соглашения понимается возможность прямо или косвенно (в силу преобладающего участия в уставном капитале, либо в соответствии с заключенным между ними договором, либо участия в органах управления, либо иным образом) определять решения, принимаемые подконтрольным лицом.</w:t>
      </w:r>
    </w:p>
    <w:bookmarkEnd w:id="4"/>
    <w:p w14:paraId="76C7DC99" w14:textId="77777777" w:rsidR="006F57B9" w:rsidRPr="006F57B9" w:rsidRDefault="006F57B9" w:rsidP="006F57B9">
      <w:pPr>
        <w:jc w:val="center"/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66C1A8" w14:textId="77777777" w:rsidR="006F57B9" w:rsidRDefault="006F57B9" w:rsidP="006F57B9">
      <w:pPr>
        <w:jc w:val="both"/>
        <w:rPr>
          <w:color w:val="000000"/>
          <w:spacing w:val="-5"/>
        </w:rPr>
      </w:pPr>
      <w:r w:rsidRPr="006F57B9"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Статья 2. ПРЕДМЕТ СОГЛАШЕНИЯ</w:t>
      </w:r>
    </w:p>
    <w:p w14:paraId="3D202F69" w14:textId="77777777" w:rsidR="006F57B9" w:rsidRDefault="006F57B9" w:rsidP="006F57B9">
      <w:pPr>
        <w:ind w:firstLine="426"/>
        <w:jc w:val="both"/>
        <w:rPr>
          <w:color w:val="000000"/>
          <w:spacing w:val="-5"/>
        </w:rPr>
      </w:pPr>
    </w:p>
    <w:p w14:paraId="16C79FD8" w14:textId="44D7F99C" w:rsidR="006F57B9" w:rsidRDefault="006F57B9" w:rsidP="006F57B9">
      <w:pPr>
        <w:ind w:left="567" w:hanging="567"/>
        <w:jc w:val="both"/>
        <w:rPr>
          <w:b/>
          <w:u w:val="single"/>
        </w:rPr>
      </w:pPr>
      <w:r>
        <w:rPr>
          <w:b/>
          <w:bCs/>
          <w:color w:val="000000"/>
          <w:spacing w:val="-5"/>
        </w:rPr>
        <w:t>2.1</w:t>
      </w:r>
      <w:r>
        <w:rPr>
          <w:bCs/>
          <w:color w:val="000000"/>
          <w:spacing w:val="-5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5"/>
        </w:rPr>
        <w:tab/>
      </w:r>
      <w:r>
        <w:rPr>
          <w:bCs/>
        </w:rPr>
        <w:t>Предметом настоящего Соглашения являются взаимные обязательства Сторон по обеспечению конфиденциальности и неразглашения информации</w:t>
      </w:r>
      <w:r w:rsidR="001404CB">
        <w:rPr>
          <w:bCs/>
        </w:rPr>
        <w:t xml:space="preserve"> в рамках дипломной практики</w:t>
      </w:r>
      <w:r>
        <w:rPr>
          <w:bCs/>
        </w:rPr>
        <w:t>, передаваемой Сторонами друг другу.</w:t>
      </w:r>
    </w:p>
    <w:p w14:paraId="034BED00" w14:textId="77777777" w:rsidR="006F57B9" w:rsidRDefault="006F57B9" w:rsidP="006F57B9">
      <w:pPr>
        <w:jc w:val="center"/>
        <w:rPr>
          <w:b/>
          <w:u w:val="single"/>
        </w:rPr>
      </w:pPr>
    </w:p>
    <w:p w14:paraId="12CFD013" w14:textId="77777777" w:rsidR="006F57B9" w:rsidRDefault="006F57B9" w:rsidP="006F57B9">
      <w:pPr>
        <w:jc w:val="both"/>
        <w:rPr>
          <w:b/>
          <w:color w:val="000000"/>
          <w:spacing w:val="5"/>
          <w:u w:val="single"/>
        </w:rPr>
      </w:pPr>
      <w:r>
        <w:rPr>
          <w:b/>
          <w:u w:val="single"/>
        </w:rPr>
        <w:t>Статья</w:t>
      </w:r>
      <w:r>
        <w:rPr>
          <w:u w:val="single"/>
        </w:rPr>
        <w:t xml:space="preserve"> </w:t>
      </w:r>
      <w:r>
        <w:rPr>
          <w:b/>
          <w:color w:val="000000"/>
          <w:spacing w:val="5"/>
          <w:u w:val="single"/>
        </w:rPr>
        <w:t>3. ПРАВА И ОБЯЗАННОСТИ СТОРОН</w:t>
      </w:r>
    </w:p>
    <w:p w14:paraId="496E2FC9" w14:textId="77777777" w:rsidR="006F57B9" w:rsidRDefault="006F57B9" w:rsidP="006F57B9">
      <w:pPr>
        <w:jc w:val="center"/>
        <w:rPr>
          <w:b/>
          <w:color w:val="000000"/>
          <w:spacing w:val="5"/>
          <w:u w:val="single"/>
        </w:rPr>
      </w:pPr>
    </w:p>
    <w:p w14:paraId="232C1C6B" w14:textId="77777777" w:rsidR="006F57B9" w:rsidRDefault="006F57B9" w:rsidP="006F57B9">
      <w:pPr>
        <w:shd w:val="clear" w:color="auto" w:fill="FFFFFF"/>
        <w:ind w:left="567" w:hanging="567"/>
        <w:jc w:val="both"/>
        <w:rPr>
          <w:bCs/>
          <w:spacing w:val="-5"/>
        </w:rPr>
      </w:pPr>
      <w:r>
        <w:rPr>
          <w:b/>
          <w:bCs/>
          <w:color w:val="000000"/>
          <w:spacing w:val="-5"/>
        </w:rPr>
        <w:t xml:space="preserve">3.1. </w:t>
      </w:r>
      <w:r>
        <w:rPr>
          <w:b/>
          <w:bCs/>
          <w:color w:val="000000"/>
          <w:spacing w:val="-5"/>
        </w:rPr>
        <w:tab/>
        <w:t>Передающая сторона имеет право:</w:t>
      </w:r>
    </w:p>
    <w:p w14:paraId="6E4B0C03" w14:textId="77777777" w:rsidR="006F57B9" w:rsidRDefault="006F57B9" w:rsidP="006F57B9">
      <w:pPr>
        <w:pStyle w:val="21"/>
        <w:spacing w:before="0"/>
        <w:ind w:left="993" w:hanging="567"/>
        <w:rPr>
          <w:bCs/>
          <w:spacing w:val="-6"/>
        </w:rPr>
      </w:pPr>
      <w:r>
        <w:rPr>
          <w:bCs/>
          <w:spacing w:val="-5"/>
          <w:sz w:val="20"/>
        </w:rPr>
        <w:t>3.1.1.</w:t>
      </w:r>
      <w:r>
        <w:rPr>
          <w:spacing w:val="-5"/>
          <w:sz w:val="20"/>
        </w:rPr>
        <w:t xml:space="preserve"> </w:t>
      </w:r>
      <w:r>
        <w:rPr>
          <w:spacing w:val="-5"/>
          <w:sz w:val="20"/>
        </w:rPr>
        <w:tab/>
        <w:t>С</w:t>
      </w:r>
      <w:r>
        <w:rPr>
          <w:spacing w:val="-6"/>
          <w:sz w:val="20"/>
        </w:rPr>
        <w:t>амостоятельно</w:t>
      </w:r>
      <w:r>
        <w:rPr>
          <w:spacing w:val="-5"/>
          <w:sz w:val="20"/>
        </w:rPr>
        <w:t xml:space="preserve"> с учетом </w:t>
      </w:r>
      <w:r>
        <w:rPr>
          <w:sz w:val="20"/>
        </w:rPr>
        <w:t xml:space="preserve">положений действующего законодательства Российской Федерации </w:t>
      </w:r>
      <w:r>
        <w:rPr>
          <w:spacing w:val="-5"/>
          <w:sz w:val="20"/>
        </w:rPr>
        <w:t xml:space="preserve">относить информацию, подлежащую передаче Получающей стороне, к Конфиденциальной информации, </w:t>
      </w:r>
      <w:r>
        <w:rPr>
          <w:spacing w:val="-6"/>
          <w:sz w:val="20"/>
        </w:rPr>
        <w:t>и определять перечень и состав такой информации.</w:t>
      </w:r>
    </w:p>
    <w:p w14:paraId="5018B272" w14:textId="77777777" w:rsidR="006F57B9" w:rsidRDefault="006F57B9" w:rsidP="006F57B9">
      <w:pPr>
        <w:shd w:val="clear" w:color="auto" w:fill="FFFFFF"/>
        <w:ind w:left="993" w:hanging="567"/>
        <w:jc w:val="both"/>
        <w:rPr>
          <w:bCs/>
          <w:color w:val="000000"/>
          <w:spacing w:val="-6"/>
        </w:rPr>
      </w:pPr>
      <w:r>
        <w:rPr>
          <w:bCs/>
          <w:color w:val="000000"/>
          <w:spacing w:val="-6"/>
        </w:rPr>
        <w:t>3.1.2.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6"/>
        </w:rPr>
        <w:tab/>
        <w:t xml:space="preserve">Изменять и отменять в письменной форме режим конфиденциальности </w:t>
      </w:r>
      <w:r>
        <w:rPr>
          <w:color w:val="000000"/>
          <w:spacing w:val="-5"/>
        </w:rPr>
        <w:t xml:space="preserve">информации, </w:t>
      </w:r>
      <w:r>
        <w:rPr>
          <w:spacing w:val="-5"/>
        </w:rPr>
        <w:t>подлежащей передаче Получающей стороне.</w:t>
      </w:r>
    </w:p>
    <w:p w14:paraId="5E8293DB" w14:textId="77777777" w:rsidR="006F57B9" w:rsidRDefault="006F57B9" w:rsidP="006F57B9">
      <w:pPr>
        <w:shd w:val="clear" w:color="auto" w:fill="FFFFFF"/>
        <w:ind w:left="993" w:hanging="567"/>
        <w:jc w:val="both"/>
        <w:rPr>
          <w:bCs/>
          <w:color w:val="000000"/>
          <w:spacing w:val="-6"/>
        </w:rPr>
      </w:pPr>
      <w:r>
        <w:rPr>
          <w:bCs/>
          <w:color w:val="000000"/>
          <w:spacing w:val="-6"/>
        </w:rPr>
        <w:t>3.1.3.</w:t>
      </w:r>
      <w:r>
        <w:rPr>
          <w:color w:val="000000"/>
          <w:spacing w:val="-6"/>
        </w:rPr>
        <w:t xml:space="preserve"> Применять при необходимости средства и методы технической защиты К</w:t>
      </w:r>
      <w:r>
        <w:t xml:space="preserve">онфиденциальности </w:t>
      </w:r>
      <w:r>
        <w:rPr>
          <w:spacing w:val="-5"/>
        </w:rPr>
        <w:t xml:space="preserve">информации, подлежащей передаче Получающей стороне, </w:t>
      </w:r>
      <w:r>
        <w:rPr>
          <w:spacing w:val="-6"/>
        </w:rPr>
        <w:t>другие, не противоречащие законодательству Российской Федерации, меры.</w:t>
      </w:r>
    </w:p>
    <w:p w14:paraId="526F2D99" w14:textId="77777777" w:rsidR="006F57B9" w:rsidRDefault="006F57B9" w:rsidP="006F57B9">
      <w:pPr>
        <w:shd w:val="clear" w:color="auto" w:fill="FFFFFF"/>
        <w:ind w:left="993" w:hanging="567"/>
        <w:jc w:val="both"/>
      </w:pPr>
      <w:r>
        <w:rPr>
          <w:bCs/>
          <w:color w:val="000000"/>
          <w:spacing w:val="-6"/>
        </w:rPr>
        <w:t>3.1.4.</w:t>
      </w:r>
      <w:r>
        <w:rPr>
          <w:color w:val="000000"/>
          <w:spacing w:val="-6"/>
        </w:rPr>
        <w:t xml:space="preserve">  Направлять Получающей стороне требования в письменной форме:</w:t>
      </w:r>
    </w:p>
    <w:p w14:paraId="0E3515C9" w14:textId="77777777" w:rsidR="006F57B9" w:rsidRDefault="006F57B9" w:rsidP="006F57B9">
      <w:pPr>
        <w:widowControl/>
        <w:numPr>
          <w:ilvl w:val="0"/>
          <w:numId w:val="4"/>
        </w:numPr>
        <w:autoSpaceDE/>
        <w:ind w:left="1418" w:hanging="284"/>
        <w:jc w:val="both"/>
      </w:pPr>
      <w:r>
        <w:t>в случае если носители Конфиденциальной информации являются собственностью Получающей стороны – уничтожить данные носители до степени невозможности восстановления Конфиденциальной информации или удалить данную информацию с таких носителей до степени невозможности восстановления;</w:t>
      </w:r>
    </w:p>
    <w:p w14:paraId="25917346" w14:textId="77777777" w:rsidR="006F57B9" w:rsidRDefault="006F57B9" w:rsidP="006F57B9">
      <w:pPr>
        <w:widowControl/>
        <w:numPr>
          <w:ilvl w:val="0"/>
          <w:numId w:val="4"/>
        </w:numPr>
        <w:autoSpaceDE/>
        <w:ind w:left="1418" w:hanging="284"/>
        <w:jc w:val="both"/>
        <w:rPr>
          <w:bCs/>
          <w:color w:val="000000"/>
          <w:spacing w:val="-6"/>
        </w:rPr>
      </w:pPr>
      <w:r>
        <w:t>в случае если носители Конфиденциальной информации являются собственностью Передающей стороны – вернуть Передающей стороне все такие носители.</w:t>
      </w:r>
    </w:p>
    <w:p w14:paraId="58000132" w14:textId="77777777" w:rsidR="006F57B9" w:rsidRDefault="006F57B9" w:rsidP="006F57B9">
      <w:pPr>
        <w:shd w:val="clear" w:color="auto" w:fill="FFFFFF"/>
        <w:ind w:left="993" w:hanging="567"/>
        <w:jc w:val="both"/>
        <w:rPr>
          <w:color w:val="000000"/>
          <w:spacing w:val="-6"/>
        </w:rPr>
      </w:pPr>
      <w:r>
        <w:rPr>
          <w:bCs/>
          <w:color w:val="000000"/>
          <w:spacing w:val="-6"/>
        </w:rPr>
        <w:t>3.1.5.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6"/>
        </w:rPr>
        <w:tab/>
        <w:t xml:space="preserve">Защищать в установленном законом порядке свои права в случае разглашения, незаконного получения или незаконного использования Получающей стороной либо третьими лицами по вине Получающей стороны Конфиденциальной </w:t>
      </w:r>
      <w:r>
        <w:rPr>
          <w:color w:val="000000"/>
          <w:spacing w:val="-5"/>
        </w:rPr>
        <w:t>информации</w:t>
      </w:r>
      <w:r>
        <w:rPr>
          <w:color w:val="000000"/>
          <w:spacing w:val="-6"/>
        </w:rPr>
        <w:t>.</w:t>
      </w:r>
    </w:p>
    <w:p w14:paraId="133AC0EB" w14:textId="77777777" w:rsidR="006F57B9" w:rsidRDefault="006F57B9" w:rsidP="006F57B9">
      <w:pPr>
        <w:shd w:val="clear" w:color="auto" w:fill="FFFFFF"/>
        <w:tabs>
          <w:tab w:val="left" w:pos="993"/>
        </w:tabs>
        <w:ind w:firstLine="426"/>
        <w:jc w:val="both"/>
        <w:rPr>
          <w:color w:val="000000"/>
          <w:spacing w:val="-6"/>
        </w:rPr>
      </w:pPr>
    </w:p>
    <w:p w14:paraId="5007C479" w14:textId="77777777" w:rsidR="006F57B9" w:rsidRDefault="006F57B9" w:rsidP="006F57B9">
      <w:pPr>
        <w:pStyle w:val="a4"/>
        <w:rPr>
          <w:spacing w:val="-6"/>
        </w:rPr>
      </w:pPr>
      <w:r>
        <w:rPr>
          <w:b/>
          <w:bCs/>
          <w:color w:val="auto"/>
          <w:sz w:val="20"/>
        </w:rPr>
        <w:t xml:space="preserve">3.2.  </w:t>
      </w:r>
      <w:r>
        <w:rPr>
          <w:b/>
          <w:bCs/>
          <w:color w:val="auto"/>
          <w:sz w:val="20"/>
        </w:rPr>
        <w:tab/>
        <w:t>Передающая сторона обязана:</w:t>
      </w:r>
    </w:p>
    <w:p w14:paraId="55092C46" w14:textId="77777777" w:rsidR="006F57B9" w:rsidRDefault="006F57B9" w:rsidP="006F57B9">
      <w:pPr>
        <w:shd w:val="clear" w:color="auto" w:fill="FFFFFF"/>
        <w:ind w:left="993" w:hanging="543"/>
        <w:jc w:val="both"/>
        <w:rPr>
          <w:spacing w:val="-6"/>
        </w:rPr>
      </w:pPr>
      <w:r>
        <w:rPr>
          <w:spacing w:val="-6"/>
        </w:rPr>
        <w:t xml:space="preserve">3.2.1. </w:t>
      </w:r>
      <w:r>
        <w:rPr>
          <w:spacing w:val="-6"/>
        </w:rPr>
        <w:tab/>
        <w:t>П</w:t>
      </w:r>
      <w:r>
        <w:t xml:space="preserve">ринимать меры по охране Конфиденциальной </w:t>
      </w:r>
      <w:r>
        <w:rPr>
          <w:spacing w:val="-5"/>
        </w:rPr>
        <w:t>информации</w:t>
      </w:r>
      <w:r>
        <w:rPr>
          <w:spacing w:val="-6"/>
        </w:rPr>
        <w:t>,</w:t>
      </w:r>
      <w:r>
        <w:rPr>
          <w:spacing w:val="-5"/>
        </w:rPr>
        <w:t xml:space="preserve"> подлежащей передаче Получающей стороне.</w:t>
      </w:r>
    </w:p>
    <w:p w14:paraId="5BF45CDC" w14:textId="77777777" w:rsidR="006F57B9" w:rsidRDefault="006F57B9" w:rsidP="006F57B9">
      <w:pPr>
        <w:shd w:val="clear" w:color="auto" w:fill="FFFFFF"/>
        <w:ind w:left="993" w:hanging="543"/>
        <w:jc w:val="both"/>
      </w:pPr>
      <w:r>
        <w:rPr>
          <w:spacing w:val="-6"/>
        </w:rPr>
        <w:t xml:space="preserve">3.2.2. </w:t>
      </w:r>
      <w:r>
        <w:rPr>
          <w:spacing w:val="-6"/>
        </w:rPr>
        <w:tab/>
        <w:t>В</w:t>
      </w:r>
      <w:r>
        <w:t xml:space="preserve"> случае</w:t>
      </w:r>
      <w:r>
        <w:rPr>
          <w:spacing w:val="-6"/>
        </w:rPr>
        <w:t xml:space="preserve"> принятия решения об изменении или отмене режима конфиденциальности в отношении какой-либо из уже переданной Получающей стороне Конфиденциальной</w:t>
      </w:r>
      <w:r>
        <w:rPr>
          <w:spacing w:val="-5"/>
        </w:rPr>
        <w:t xml:space="preserve"> информации, </w:t>
      </w:r>
      <w:r>
        <w:t xml:space="preserve">письменно уведомить Получающую сторону о принятии такого решения в течение 5 (Пяти) рабочих дней </w:t>
      </w:r>
      <w:proofErr w:type="gramStart"/>
      <w:r>
        <w:t>с даты принятия</w:t>
      </w:r>
      <w:proofErr w:type="gramEnd"/>
      <w:r>
        <w:t xml:space="preserve"> такого решения.</w:t>
      </w:r>
    </w:p>
    <w:p w14:paraId="489B3F2F" w14:textId="77777777" w:rsidR="006F57B9" w:rsidRDefault="006F57B9" w:rsidP="006F57B9">
      <w:pPr>
        <w:shd w:val="clear" w:color="auto" w:fill="FFFFFF"/>
        <w:tabs>
          <w:tab w:val="left" w:pos="1134"/>
        </w:tabs>
        <w:ind w:left="993" w:hanging="543"/>
        <w:jc w:val="both"/>
        <w:rPr>
          <w:b/>
          <w:bCs/>
          <w:spacing w:val="-5"/>
        </w:rPr>
      </w:pPr>
      <w:r>
        <w:lastRenderedPageBreak/>
        <w:t xml:space="preserve">3.2.3. </w:t>
      </w:r>
      <w:r>
        <w:tab/>
        <w:t xml:space="preserve">В течение 3 (Трех) рабочих дней </w:t>
      </w:r>
      <w:proofErr w:type="gramStart"/>
      <w:r>
        <w:t>с даты</w:t>
      </w:r>
      <w:r>
        <w:rPr>
          <w:spacing w:val="-6"/>
        </w:rPr>
        <w:t xml:space="preserve"> получения</w:t>
      </w:r>
      <w:proofErr w:type="gramEnd"/>
      <w:r>
        <w:rPr>
          <w:spacing w:val="-6"/>
        </w:rPr>
        <w:t xml:space="preserve"> от Получающей стороны</w:t>
      </w:r>
      <w:r>
        <w:rPr>
          <w:spacing w:val="-4"/>
        </w:rPr>
        <w:t xml:space="preserve"> уведомления о фактах, перечисленных </w:t>
      </w:r>
      <w:r>
        <w:rPr>
          <w:bCs/>
          <w:spacing w:val="-4"/>
        </w:rPr>
        <w:t>в пункте 3.4.8</w:t>
      </w:r>
      <w:r>
        <w:rPr>
          <w:spacing w:val="-4"/>
        </w:rPr>
        <w:t xml:space="preserve"> настоящего Соглашения, на</w:t>
      </w:r>
      <w:r>
        <w:t xml:space="preserve">править </w:t>
      </w:r>
      <w:r>
        <w:rPr>
          <w:spacing w:val="-5"/>
        </w:rPr>
        <w:t>Получающей стороне</w:t>
      </w:r>
      <w:r>
        <w:rPr>
          <w:spacing w:val="-4"/>
        </w:rPr>
        <w:t xml:space="preserve"> письменное указание о дальнейших действиях Получающей стороны.</w:t>
      </w:r>
    </w:p>
    <w:p w14:paraId="06D3D10F" w14:textId="77777777" w:rsidR="006F57B9" w:rsidRDefault="006F57B9" w:rsidP="006F57B9">
      <w:pPr>
        <w:shd w:val="clear" w:color="auto" w:fill="FFFFFF"/>
        <w:ind w:firstLine="426"/>
        <w:jc w:val="both"/>
        <w:rPr>
          <w:b/>
          <w:bCs/>
          <w:spacing w:val="-5"/>
        </w:rPr>
      </w:pPr>
    </w:p>
    <w:p w14:paraId="0707DDE8" w14:textId="77777777" w:rsidR="006F57B9" w:rsidRDefault="006F57B9" w:rsidP="006F57B9">
      <w:pPr>
        <w:shd w:val="clear" w:color="auto" w:fill="FFFFFF"/>
        <w:jc w:val="both"/>
        <w:rPr>
          <w:bCs/>
          <w:spacing w:val="-5"/>
        </w:rPr>
      </w:pPr>
      <w:r>
        <w:rPr>
          <w:b/>
          <w:bCs/>
          <w:spacing w:val="-5"/>
        </w:rPr>
        <w:t xml:space="preserve">3.3. </w:t>
      </w:r>
      <w:r>
        <w:rPr>
          <w:b/>
          <w:bCs/>
          <w:spacing w:val="-5"/>
        </w:rPr>
        <w:tab/>
        <w:t>Получающая сторона имеет право:</w:t>
      </w:r>
    </w:p>
    <w:p w14:paraId="53D8BC43" w14:textId="77777777" w:rsidR="006F57B9" w:rsidRDefault="006F57B9" w:rsidP="006F57B9">
      <w:pPr>
        <w:shd w:val="clear" w:color="auto" w:fill="FFFFFF"/>
        <w:ind w:left="993" w:hanging="568"/>
        <w:jc w:val="both"/>
        <w:rPr>
          <w:bCs/>
          <w:spacing w:val="-8"/>
        </w:rPr>
      </w:pPr>
      <w:r>
        <w:rPr>
          <w:bCs/>
          <w:spacing w:val="-5"/>
        </w:rPr>
        <w:t xml:space="preserve">3.3.1. </w:t>
      </w:r>
      <w:r>
        <w:rPr>
          <w:spacing w:val="-5"/>
        </w:rPr>
        <w:t xml:space="preserve">Самостоятельно определять способы защиты Конфиденциальной информации, </w:t>
      </w:r>
      <w:r>
        <w:rPr>
          <w:spacing w:val="-6"/>
        </w:rPr>
        <w:t>полученной от Передающей стороны, обеспечивающие надлежащую охрану такой информации.</w:t>
      </w:r>
    </w:p>
    <w:p w14:paraId="3CBB2BE9" w14:textId="77777777" w:rsidR="006F57B9" w:rsidRDefault="006F57B9" w:rsidP="006F57B9">
      <w:pPr>
        <w:shd w:val="clear" w:color="auto" w:fill="FFFFFF"/>
        <w:tabs>
          <w:tab w:val="left" w:pos="1134"/>
        </w:tabs>
        <w:ind w:left="993" w:hanging="568"/>
        <w:jc w:val="both"/>
      </w:pPr>
      <w:r>
        <w:rPr>
          <w:bCs/>
          <w:spacing w:val="-8"/>
        </w:rPr>
        <w:t>3.3.2.</w:t>
      </w:r>
      <w:r>
        <w:rPr>
          <w:spacing w:val="-8"/>
        </w:rPr>
        <w:t xml:space="preserve"> </w:t>
      </w:r>
      <w:r>
        <w:rPr>
          <w:spacing w:val="-8"/>
        </w:rPr>
        <w:tab/>
        <w:t xml:space="preserve">Предоставлять Конфиденциальную </w:t>
      </w:r>
      <w:r>
        <w:t xml:space="preserve">информацию, полученную от </w:t>
      </w:r>
      <w:r>
        <w:rPr>
          <w:spacing w:val="-6"/>
        </w:rPr>
        <w:t>Передающей стороны</w:t>
      </w:r>
      <w:r>
        <w:rPr>
          <w:spacing w:val="-8"/>
        </w:rPr>
        <w:t xml:space="preserve"> третьим лицам, при условии получения предварительного письменного согласия от Передающей стороны.</w:t>
      </w:r>
    </w:p>
    <w:p w14:paraId="73904DC0" w14:textId="77777777" w:rsidR="006F57B9" w:rsidRDefault="006F57B9" w:rsidP="006F57B9">
      <w:pPr>
        <w:widowControl/>
        <w:autoSpaceDE/>
        <w:ind w:left="993" w:hanging="568"/>
        <w:jc w:val="both"/>
      </w:pPr>
      <w:r>
        <w:t>3.3.3. Предоставить Конфиденциальную информацию каким-либо своим аффилированным лицам, советникам и консультантам, в случае если такое предоставление необходимо для целей сотрудничества и при условии, что Получающая сторона:</w:t>
      </w:r>
    </w:p>
    <w:p w14:paraId="0203C33A" w14:textId="77777777" w:rsidR="006F57B9" w:rsidRDefault="006F57B9" w:rsidP="006F57B9">
      <w:pPr>
        <w:widowControl/>
        <w:numPr>
          <w:ilvl w:val="0"/>
          <w:numId w:val="7"/>
        </w:numPr>
        <w:autoSpaceDE/>
        <w:ind w:left="1418" w:hanging="284"/>
        <w:jc w:val="both"/>
      </w:pPr>
      <w:r>
        <w:t>до любого такого предоставления обеспечит, что соответствующие аффилированные лица, советники и консультанты будут осведомлены об условиях настоящего Соглашения, и</w:t>
      </w:r>
    </w:p>
    <w:p w14:paraId="656540F0" w14:textId="77777777" w:rsidR="006F57B9" w:rsidRDefault="006F57B9" w:rsidP="006F57B9">
      <w:pPr>
        <w:widowControl/>
        <w:numPr>
          <w:ilvl w:val="0"/>
          <w:numId w:val="7"/>
        </w:numPr>
        <w:autoSpaceDE/>
        <w:ind w:left="1418" w:hanging="284"/>
        <w:jc w:val="both"/>
      </w:pPr>
      <w:r>
        <w:t>обеспечит соблюдение конфиденциальности такими аффилированными лицами, советниками и консультантами на условиях, не менее строгих, чем условия настоящего Соглашения, и</w:t>
      </w:r>
    </w:p>
    <w:p w14:paraId="78793238" w14:textId="77777777" w:rsidR="006F57B9" w:rsidRDefault="006F57B9" w:rsidP="006F57B9">
      <w:pPr>
        <w:widowControl/>
        <w:numPr>
          <w:ilvl w:val="0"/>
          <w:numId w:val="7"/>
        </w:numPr>
        <w:autoSpaceDE/>
        <w:ind w:left="1418" w:hanging="284"/>
        <w:jc w:val="both"/>
        <w:rPr>
          <w:b/>
          <w:bCs/>
          <w:color w:val="000000"/>
          <w:spacing w:val="-5"/>
          <w:u w:val="single"/>
        </w:rPr>
      </w:pPr>
      <w:r>
        <w:t>будет ответственна за все и любые действия/бездействия таких аффилированных лиц, советников и консультантов, последствиями которых стало раскрытие Конфиденциальной информации любому третьему лицу или её использование не в соответствии с целями, указанными в п. 1.1 настоящего Соглашения.</w:t>
      </w:r>
    </w:p>
    <w:p w14:paraId="5C8888ED" w14:textId="77777777" w:rsidR="006F57B9" w:rsidRDefault="006F57B9" w:rsidP="006F57B9">
      <w:pPr>
        <w:shd w:val="clear" w:color="auto" w:fill="FFFFFF"/>
        <w:ind w:firstLine="426"/>
        <w:rPr>
          <w:b/>
          <w:bCs/>
          <w:color w:val="000000"/>
          <w:spacing w:val="-5"/>
          <w:u w:val="single"/>
        </w:rPr>
      </w:pPr>
    </w:p>
    <w:p w14:paraId="7CF9CC3A" w14:textId="77777777" w:rsidR="006F57B9" w:rsidRDefault="006F57B9" w:rsidP="006F57B9">
      <w:pPr>
        <w:shd w:val="clear" w:color="auto" w:fill="FFFFFF"/>
        <w:rPr>
          <w:bCs/>
          <w:color w:val="000000"/>
          <w:spacing w:val="-5"/>
        </w:rPr>
      </w:pPr>
      <w:r>
        <w:rPr>
          <w:b/>
          <w:bCs/>
          <w:color w:val="000000"/>
          <w:spacing w:val="-5"/>
        </w:rPr>
        <w:t xml:space="preserve">3.4. </w:t>
      </w:r>
      <w:r>
        <w:rPr>
          <w:b/>
          <w:bCs/>
          <w:color w:val="000000"/>
          <w:spacing w:val="-5"/>
        </w:rPr>
        <w:tab/>
        <w:t>Получающая сторона обязана:</w:t>
      </w:r>
    </w:p>
    <w:p w14:paraId="161CCF00" w14:textId="77777777" w:rsidR="006F57B9" w:rsidRDefault="006F57B9" w:rsidP="006F57B9">
      <w:pPr>
        <w:widowControl/>
        <w:autoSpaceDE/>
        <w:ind w:left="993" w:hanging="567"/>
        <w:jc w:val="both"/>
        <w:rPr>
          <w:bCs/>
        </w:rPr>
      </w:pPr>
      <w:r>
        <w:rPr>
          <w:bCs/>
          <w:color w:val="000000"/>
          <w:spacing w:val="-5"/>
        </w:rPr>
        <w:t>3.4.1.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5"/>
        </w:rPr>
        <w:tab/>
        <w:t>П</w:t>
      </w:r>
      <w:r>
        <w:t>ринимать меры к охране Конфиденциальной информации</w:t>
      </w:r>
      <w:r>
        <w:rPr>
          <w:spacing w:val="-6"/>
        </w:rPr>
        <w:t xml:space="preserve">, </w:t>
      </w:r>
      <w:r>
        <w:t>полученной от Передающей стороны, путем обеспечения такого высокого уровня её охраны и такое аккуратное ее использование, какие Получающая сторона обеспечила бы в отношении своей собственной конфиденциальной информации; и</w:t>
      </w:r>
    </w:p>
    <w:p w14:paraId="6A3DE546" w14:textId="77777777" w:rsidR="006F57B9" w:rsidRDefault="006F57B9" w:rsidP="006F57B9">
      <w:pPr>
        <w:pStyle w:val="31"/>
        <w:ind w:left="993" w:hanging="567"/>
        <w:rPr>
          <w:bCs/>
          <w:spacing w:val="-5"/>
        </w:rPr>
      </w:pPr>
      <w:r>
        <w:rPr>
          <w:bCs/>
          <w:sz w:val="20"/>
        </w:rPr>
        <w:t>3.4.2.</w:t>
      </w:r>
      <w:r>
        <w:rPr>
          <w:sz w:val="20"/>
        </w:rPr>
        <w:t xml:space="preserve"> </w:t>
      </w:r>
      <w:r>
        <w:rPr>
          <w:sz w:val="20"/>
        </w:rPr>
        <w:tab/>
        <w:t xml:space="preserve">Не разглашать Конфиденциальную </w:t>
      </w:r>
      <w:r>
        <w:rPr>
          <w:spacing w:val="-5"/>
          <w:sz w:val="20"/>
        </w:rPr>
        <w:t xml:space="preserve">информацию, </w:t>
      </w:r>
      <w:r>
        <w:rPr>
          <w:sz w:val="20"/>
        </w:rPr>
        <w:t>полученную от Передающей стороны, а также факт ее получения (включая дату, способ и другие условия передачи).</w:t>
      </w:r>
    </w:p>
    <w:p w14:paraId="6391AA0F" w14:textId="77777777" w:rsidR="006F57B9" w:rsidRDefault="006F57B9" w:rsidP="006F57B9">
      <w:pPr>
        <w:shd w:val="clear" w:color="auto" w:fill="FFFFFF"/>
        <w:ind w:left="993" w:hanging="567"/>
        <w:jc w:val="both"/>
        <w:rPr>
          <w:bCs/>
        </w:rPr>
      </w:pPr>
      <w:r>
        <w:rPr>
          <w:bCs/>
          <w:spacing w:val="-5"/>
        </w:rPr>
        <w:t>3</w:t>
      </w:r>
      <w:r>
        <w:rPr>
          <w:bCs/>
        </w:rPr>
        <w:t>.4.3.</w:t>
      </w:r>
      <w:r>
        <w:rPr>
          <w:bCs/>
        </w:rPr>
        <w:tab/>
      </w:r>
      <w:r>
        <w:t>Использовать полученную от Передающей стороны Конфиденциальную информацию исключительно для целей взаимного сотрудничества и оказания друг другу услуг, с учетом условий, предусмотренных настоящим Соглашением.</w:t>
      </w:r>
    </w:p>
    <w:p w14:paraId="6635F669" w14:textId="77777777" w:rsidR="006F57B9" w:rsidRDefault="006F57B9" w:rsidP="006F57B9">
      <w:pPr>
        <w:pStyle w:val="31"/>
        <w:ind w:left="993" w:hanging="567"/>
        <w:rPr>
          <w:bCs/>
          <w:sz w:val="20"/>
        </w:rPr>
      </w:pPr>
      <w:r>
        <w:rPr>
          <w:bCs/>
          <w:sz w:val="20"/>
        </w:rPr>
        <w:t>3.4.4.</w:t>
      </w:r>
      <w:r>
        <w:rPr>
          <w:sz w:val="20"/>
        </w:rPr>
        <w:t xml:space="preserve">  </w:t>
      </w:r>
      <w:proofErr w:type="gramStart"/>
      <w:r>
        <w:rPr>
          <w:sz w:val="20"/>
        </w:rPr>
        <w:t xml:space="preserve">Незамедлительно сообщить Передающей стороне о допущенном Получающей стороной либо ставшем известном Получающей стороне факте разглашения, либо угрозы разглашения, незаконном получении или незаконном использовании Конфиденциальной </w:t>
      </w:r>
      <w:r>
        <w:rPr>
          <w:spacing w:val="-5"/>
          <w:sz w:val="20"/>
        </w:rPr>
        <w:t xml:space="preserve">информации </w:t>
      </w:r>
      <w:r>
        <w:rPr>
          <w:sz w:val="20"/>
        </w:rPr>
        <w:t>третьими лицами.</w:t>
      </w:r>
      <w:proofErr w:type="gramEnd"/>
    </w:p>
    <w:p w14:paraId="3F3B08BD" w14:textId="77777777" w:rsidR="006F57B9" w:rsidRDefault="006F57B9" w:rsidP="006F57B9">
      <w:pPr>
        <w:pStyle w:val="31"/>
        <w:ind w:left="993" w:hanging="567"/>
        <w:rPr>
          <w:bCs/>
        </w:rPr>
      </w:pPr>
      <w:r>
        <w:rPr>
          <w:bCs/>
          <w:sz w:val="20"/>
        </w:rPr>
        <w:t xml:space="preserve">3.4.5. </w:t>
      </w:r>
      <w:r>
        <w:rPr>
          <w:bCs/>
          <w:sz w:val="20"/>
        </w:rPr>
        <w:tab/>
      </w:r>
      <w:r>
        <w:rPr>
          <w:sz w:val="20"/>
        </w:rPr>
        <w:t>Не копировать и не воспроизводить другими способами Конфиденциальную информацию, за исключением слу</w:t>
      </w:r>
      <w:r>
        <w:rPr>
          <w:spacing w:val="-2"/>
          <w:sz w:val="20"/>
        </w:rPr>
        <w:t xml:space="preserve">чаев, когда это необходимо для целей выполнения поручений Передающей стороны. К копиям должны применяться </w:t>
      </w:r>
      <w:r>
        <w:rPr>
          <w:spacing w:val="-5"/>
          <w:sz w:val="20"/>
        </w:rPr>
        <w:t>те же требования по соблюдению конфиденциальности, что и к оригиналам.</w:t>
      </w:r>
    </w:p>
    <w:p w14:paraId="56CB1865" w14:textId="77777777" w:rsidR="006F57B9" w:rsidRDefault="006F57B9" w:rsidP="006F57B9">
      <w:pPr>
        <w:shd w:val="clear" w:color="auto" w:fill="FFFFFF"/>
        <w:ind w:left="993" w:hanging="567"/>
        <w:jc w:val="both"/>
        <w:rPr>
          <w:bCs/>
          <w:color w:val="000000"/>
          <w:spacing w:val="-10"/>
        </w:rPr>
      </w:pPr>
      <w:r>
        <w:rPr>
          <w:bCs/>
          <w:color w:val="000000"/>
          <w:spacing w:val="-6"/>
        </w:rPr>
        <w:t>3.4.6.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6"/>
        </w:rPr>
        <w:tab/>
        <w:t xml:space="preserve">По письменному требованию Передающей стороны, направленному в соответствии </w:t>
      </w:r>
      <w:r>
        <w:rPr>
          <w:bCs/>
          <w:color w:val="000000"/>
          <w:spacing w:val="-6"/>
        </w:rPr>
        <w:t>с пунктом 3.1.4</w:t>
      </w:r>
      <w:r>
        <w:rPr>
          <w:color w:val="000000"/>
          <w:spacing w:val="-6"/>
        </w:rPr>
        <w:t xml:space="preserve"> настоящего Соглашения, в зависимости от содержания требования Передающей стороны:</w:t>
      </w:r>
    </w:p>
    <w:p w14:paraId="4873BD72" w14:textId="77777777" w:rsidR="006F57B9" w:rsidRDefault="006F57B9" w:rsidP="006F57B9">
      <w:pPr>
        <w:numPr>
          <w:ilvl w:val="0"/>
          <w:numId w:val="5"/>
        </w:numPr>
        <w:shd w:val="clear" w:color="auto" w:fill="FFFFFF"/>
        <w:ind w:left="1418" w:hanging="284"/>
        <w:jc w:val="both"/>
      </w:pPr>
      <w:r>
        <w:rPr>
          <w:bCs/>
          <w:color w:val="000000"/>
          <w:spacing w:val="-10"/>
        </w:rPr>
        <w:t xml:space="preserve"> </w:t>
      </w:r>
      <w:r>
        <w:rPr>
          <w:color w:val="000000"/>
        </w:rPr>
        <w:t xml:space="preserve">незамедлительно </w:t>
      </w:r>
      <w:r>
        <w:rPr>
          <w:color w:val="000000"/>
          <w:spacing w:val="-6"/>
        </w:rPr>
        <w:t>прекратить использование</w:t>
      </w:r>
      <w:r>
        <w:rPr>
          <w:spacing w:val="-5"/>
        </w:rPr>
        <w:t xml:space="preserve"> Конфиденциальной информации</w:t>
      </w:r>
      <w:r>
        <w:rPr>
          <w:color w:val="000000"/>
          <w:spacing w:val="-6"/>
        </w:rPr>
        <w:t>;</w:t>
      </w:r>
    </w:p>
    <w:p w14:paraId="1B37A7B1" w14:textId="77777777" w:rsidR="006F57B9" w:rsidRDefault="006F57B9" w:rsidP="006F57B9">
      <w:pPr>
        <w:widowControl/>
        <w:numPr>
          <w:ilvl w:val="0"/>
          <w:numId w:val="5"/>
        </w:numPr>
        <w:autoSpaceDE/>
        <w:ind w:left="1418" w:hanging="284"/>
        <w:jc w:val="both"/>
      </w:pPr>
      <w:r>
        <w:t>в случае если носители Конфиденциальной информации являются собственностью Получающей стороны – уничтожить данные носители до степени невозможности восстановления Конфиденциальной информации или удалить данную информацию с таких носителей до степени невозможности восстановления;</w:t>
      </w:r>
    </w:p>
    <w:p w14:paraId="4128ECA5" w14:textId="77777777" w:rsidR="006F57B9" w:rsidRDefault="006F57B9" w:rsidP="006F57B9">
      <w:pPr>
        <w:widowControl/>
        <w:numPr>
          <w:ilvl w:val="0"/>
          <w:numId w:val="5"/>
        </w:numPr>
        <w:autoSpaceDE/>
        <w:ind w:left="1418" w:hanging="284"/>
        <w:jc w:val="both"/>
      </w:pPr>
      <w:r>
        <w:t>в случае если носители Конфиденциальной информации являются собственностью Передающей стороны – вернуть Передающей стороне все такие носители в течение 5 (Пяти) рабочих дней с момента получения требования о возврате.</w:t>
      </w:r>
    </w:p>
    <w:p w14:paraId="5A0B4A62" w14:textId="77777777" w:rsidR="006F57B9" w:rsidRDefault="006F57B9" w:rsidP="006F57B9">
      <w:pPr>
        <w:shd w:val="clear" w:color="auto" w:fill="FFFFFF"/>
        <w:ind w:left="993"/>
        <w:jc w:val="both"/>
        <w:rPr>
          <w:bCs/>
        </w:rPr>
      </w:pPr>
      <w:r>
        <w:t xml:space="preserve">В течение 5 (Пяти) рабочих дней </w:t>
      </w:r>
      <w:proofErr w:type="gramStart"/>
      <w:r>
        <w:t>с даты</w:t>
      </w:r>
      <w:r>
        <w:rPr>
          <w:spacing w:val="-6"/>
        </w:rPr>
        <w:t xml:space="preserve"> получения</w:t>
      </w:r>
      <w:proofErr w:type="gramEnd"/>
      <w:r>
        <w:rPr>
          <w:spacing w:val="-6"/>
        </w:rPr>
        <w:t xml:space="preserve"> от </w:t>
      </w:r>
      <w:r>
        <w:rPr>
          <w:color w:val="000000"/>
          <w:spacing w:val="-6"/>
        </w:rPr>
        <w:t>Передающей стороны</w:t>
      </w:r>
      <w:r>
        <w:rPr>
          <w:color w:val="000000"/>
          <w:spacing w:val="-4"/>
        </w:rPr>
        <w:t xml:space="preserve"> письменного требования о выполнении вышеуказанных действий </w:t>
      </w:r>
      <w:r>
        <w:rPr>
          <w:color w:val="000000"/>
        </w:rPr>
        <w:t xml:space="preserve">направить </w:t>
      </w:r>
      <w:r>
        <w:rPr>
          <w:color w:val="000000"/>
          <w:spacing w:val="-5"/>
        </w:rPr>
        <w:t>Передающей стороне подтверждение в письменной форме об их выполнении.</w:t>
      </w:r>
    </w:p>
    <w:p w14:paraId="7E3186A3" w14:textId="77777777" w:rsidR="006F57B9" w:rsidRDefault="006F57B9" w:rsidP="006F57B9">
      <w:pPr>
        <w:shd w:val="clear" w:color="auto" w:fill="FFFFFF"/>
        <w:ind w:left="993" w:hanging="567"/>
        <w:jc w:val="both"/>
        <w:rPr>
          <w:bCs/>
          <w:color w:val="000000"/>
          <w:spacing w:val="-9"/>
        </w:rPr>
      </w:pPr>
      <w:r>
        <w:rPr>
          <w:bCs/>
        </w:rPr>
        <w:t xml:space="preserve">3.4.7. </w:t>
      </w:r>
      <w:r>
        <w:rPr>
          <w:bCs/>
        </w:rPr>
        <w:tab/>
      </w:r>
      <w:r>
        <w:t xml:space="preserve">В течение 2 (Двух) рабочих дней </w:t>
      </w:r>
      <w:proofErr w:type="gramStart"/>
      <w:r>
        <w:t>с даты</w:t>
      </w:r>
      <w:r>
        <w:rPr>
          <w:spacing w:val="-6"/>
        </w:rPr>
        <w:t xml:space="preserve"> получения</w:t>
      </w:r>
      <w:proofErr w:type="gramEnd"/>
      <w:r>
        <w:rPr>
          <w:spacing w:val="-6"/>
        </w:rPr>
        <w:t xml:space="preserve"> от </w:t>
      </w:r>
      <w:r>
        <w:rPr>
          <w:color w:val="000000"/>
          <w:spacing w:val="-6"/>
        </w:rPr>
        <w:t>Передающей стороны</w:t>
      </w:r>
      <w:r>
        <w:rPr>
          <w:color w:val="000000"/>
          <w:spacing w:val="-4"/>
        </w:rPr>
        <w:t xml:space="preserve"> письменного уведомления </w:t>
      </w:r>
      <w:r>
        <w:rPr>
          <w:spacing w:val="-6"/>
        </w:rPr>
        <w:t xml:space="preserve">об изменении или отмене Режима Конфиденциальности </w:t>
      </w:r>
      <w:r>
        <w:rPr>
          <w:spacing w:val="-5"/>
        </w:rPr>
        <w:t xml:space="preserve">информации, </w:t>
      </w:r>
      <w:r>
        <w:t xml:space="preserve">принять соответствующие меры по изменению либо отмене охраны ее Конфиденциальности и </w:t>
      </w:r>
      <w:r>
        <w:rPr>
          <w:color w:val="000000"/>
        </w:rPr>
        <w:t xml:space="preserve">направить </w:t>
      </w:r>
      <w:r>
        <w:rPr>
          <w:color w:val="000000"/>
          <w:spacing w:val="-5"/>
        </w:rPr>
        <w:t xml:space="preserve">Передающей стороне подтверждение в письменной форме о выполнении этих мер. </w:t>
      </w:r>
    </w:p>
    <w:p w14:paraId="4D0710C7" w14:textId="77777777" w:rsidR="006F57B9" w:rsidRDefault="006F57B9" w:rsidP="006F57B9">
      <w:pPr>
        <w:shd w:val="clear" w:color="auto" w:fill="FFFFFF"/>
        <w:ind w:left="993" w:hanging="567"/>
        <w:jc w:val="both"/>
        <w:rPr>
          <w:color w:val="000000"/>
          <w:spacing w:val="-9"/>
        </w:rPr>
      </w:pPr>
      <w:r>
        <w:rPr>
          <w:bCs/>
          <w:color w:val="000000"/>
          <w:spacing w:val="-9"/>
        </w:rPr>
        <w:t>3.4.8.</w:t>
      </w:r>
      <w:r>
        <w:rPr>
          <w:color w:val="000000"/>
          <w:spacing w:val="-9"/>
        </w:rPr>
        <w:t xml:space="preserve">  </w:t>
      </w:r>
      <w:r>
        <w:rPr>
          <w:color w:val="000000"/>
          <w:spacing w:val="-9"/>
        </w:rPr>
        <w:tab/>
        <w:t>Незамедлительно уведомить Передающую сторону любым видом связи в случаях:</w:t>
      </w:r>
    </w:p>
    <w:p w14:paraId="231B7BFC" w14:textId="77777777" w:rsidR="006F57B9" w:rsidRDefault="006F57B9" w:rsidP="006F57B9">
      <w:pPr>
        <w:numPr>
          <w:ilvl w:val="0"/>
          <w:numId w:val="6"/>
        </w:numPr>
        <w:shd w:val="clear" w:color="auto" w:fill="FFFFFF"/>
        <w:ind w:left="1418" w:hanging="284"/>
        <w:jc w:val="both"/>
      </w:pPr>
      <w:r>
        <w:rPr>
          <w:color w:val="000000"/>
          <w:spacing w:val="-9"/>
        </w:rPr>
        <w:t xml:space="preserve">поступления в адрес Получающей стороны требования (запроса) органов государственной власти, иных государственных органов, органов местного самоуправления, судов, органов прокуратуры, органов предварительного следствия, органов дознания о передаче Конфиденциальной информации, </w:t>
      </w:r>
      <w:r>
        <w:rPr>
          <w:spacing w:val="-6"/>
        </w:rPr>
        <w:t>полученной от Передающей стороны</w:t>
      </w:r>
      <w:r>
        <w:rPr>
          <w:color w:val="000000"/>
          <w:spacing w:val="-6"/>
        </w:rPr>
        <w:t>;</w:t>
      </w:r>
    </w:p>
    <w:p w14:paraId="70703648" w14:textId="77777777" w:rsidR="006F57B9" w:rsidRDefault="006F57B9" w:rsidP="006F57B9">
      <w:pPr>
        <w:numPr>
          <w:ilvl w:val="0"/>
          <w:numId w:val="6"/>
        </w:numPr>
        <w:shd w:val="clear" w:color="auto" w:fill="FFFFFF"/>
        <w:ind w:left="1418" w:hanging="284"/>
        <w:jc w:val="both"/>
      </w:pPr>
      <w:r>
        <w:t>изъятия (выемки, ареста) в установленном законом порядке Конфиденциальной информации</w:t>
      </w:r>
      <w:r>
        <w:rPr>
          <w:spacing w:val="-6"/>
        </w:rPr>
        <w:t>, полученной от Передающей стороны</w:t>
      </w:r>
      <w:r>
        <w:rPr>
          <w:color w:val="000000"/>
          <w:spacing w:val="-6"/>
        </w:rPr>
        <w:t>;</w:t>
      </w:r>
    </w:p>
    <w:p w14:paraId="1BDF49CA" w14:textId="77777777" w:rsidR="006F57B9" w:rsidRDefault="006F57B9" w:rsidP="006F57B9">
      <w:pPr>
        <w:numPr>
          <w:ilvl w:val="0"/>
          <w:numId w:val="6"/>
        </w:numPr>
        <w:shd w:val="clear" w:color="auto" w:fill="FFFFFF"/>
        <w:ind w:left="1418" w:hanging="284"/>
        <w:jc w:val="both"/>
        <w:rPr>
          <w:spacing w:val="-6"/>
        </w:rPr>
      </w:pPr>
      <w:r>
        <w:lastRenderedPageBreak/>
        <w:t xml:space="preserve">повреждения, утраты, хищения и других случаях неправомерного выбытия из владения Конфиденциальной </w:t>
      </w:r>
      <w:r>
        <w:rPr>
          <w:spacing w:val="-9"/>
        </w:rPr>
        <w:t>информации;</w:t>
      </w:r>
    </w:p>
    <w:p w14:paraId="601E97EF" w14:textId="77777777" w:rsidR="006F57B9" w:rsidRDefault="006F57B9" w:rsidP="006F57B9">
      <w:pPr>
        <w:numPr>
          <w:ilvl w:val="0"/>
          <w:numId w:val="6"/>
        </w:numPr>
        <w:shd w:val="clear" w:color="auto" w:fill="FFFFFF"/>
        <w:ind w:left="1418" w:hanging="284"/>
        <w:jc w:val="both"/>
      </w:pPr>
      <w:r>
        <w:rPr>
          <w:spacing w:val="-6"/>
        </w:rPr>
        <w:t xml:space="preserve">в других случаях, когда возникла необходимость либо целесообразность передачи </w:t>
      </w:r>
      <w:r>
        <w:t>Конфиденциальной</w:t>
      </w:r>
      <w:r>
        <w:rPr>
          <w:spacing w:val="-6"/>
        </w:rPr>
        <w:t xml:space="preserve"> </w:t>
      </w:r>
      <w:r>
        <w:rPr>
          <w:spacing w:val="-5"/>
        </w:rPr>
        <w:t xml:space="preserve">информации, </w:t>
      </w:r>
      <w:r>
        <w:rPr>
          <w:spacing w:val="-6"/>
        </w:rPr>
        <w:t>полученной от Передающей стороны, третьим лицам.</w:t>
      </w:r>
    </w:p>
    <w:p w14:paraId="10B78597" w14:textId="77777777" w:rsidR="006F57B9" w:rsidRDefault="006F57B9" w:rsidP="006F57B9">
      <w:pPr>
        <w:shd w:val="clear" w:color="auto" w:fill="FFFFFF"/>
        <w:ind w:left="993" w:hanging="567"/>
        <w:jc w:val="both"/>
        <w:rPr>
          <w:bCs/>
          <w:spacing w:val="-6"/>
        </w:rPr>
      </w:pPr>
      <w:r>
        <w:t xml:space="preserve">3.4.9. </w:t>
      </w:r>
      <w:r>
        <w:tab/>
        <w:t xml:space="preserve">Не позднее дня, следующего за днем </w:t>
      </w:r>
      <w:r>
        <w:rPr>
          <w:spacing w:val="-6"/>
        </w:rPr>
        <w:t>получения от Передающей стороны</w:t>
      </w:r>
      <w:r>
        <w:rPr>
          <w:spacing w:val="-4"/>
        </w:rPr>
        <w:t xml:space="preserve"> письменного указания о соответствующих действиях в вышеуказанных случаях </w:t>
      </w:r>
      <w:r>
        <w:t xml:space="preserve">принять соответствующие меры и </w:t>
      </w:r>
      <w:r>
        <w:rPr>
          <w:color w:val="000000"/>
        </w:rPr>
        <w:t xml:space="preserve">направить </w:t>
      </w:r>
      <w:r>
        <w:rPr>
          <w:color w:val="000000"/>
          <w:spacing w:val="-5"/>
        </w:rPr>
        <w:t>Передающей стороне подтверждение в письменной форме о выполнении этих мер.</w:t>
      </w:r>
    </w:p>
    <w:p w14:paraId="6B8CBC8F" w14:textId="77777777" w:rsidR="006F57B9" w:rsidRDefault="006F57B9" w:rsidP="006F57B9">
      <w:pPr>
        <w:shd w:val="clear" w:color="auto" w:fill="FFFFFF"/>
        <w:tabs>
          <w:tab w:val="left" w:pos="1134"/>
        </w:tabs>
        <w:ind w:left="993" w:hanging="567"/>
        <w:jc w:val="both"/>
        <w:rPr>
          <w:b/>
          <w:color w:val="000000"/>
          <w:spacing w:val="4"/>
        </w:rPr>
      </w:pPr>
      <w:r>
        <w:rPr>
          <w:bCs/>
          <w:spacing w:val="-6"/>
        </w:rPr>
        <w:t xml:space="preserve">3.4.10. </w:t>
      </w:r>
      <w:r>
        <w:rPr>
          <w:spacing w:val="-6"/>
        </w:rPr>
        <w:t>До окончания срока действия настоящего Соглашения, а также в течение 5</w:t>
      </w:r>
      <w:r>
        <w:rPr>
          <w:b/>
          <w:spacing w:val="-6"/>
        </w:rPr>
        <w:t xml:space="preserve"> </w:t>
      </w:r>
      <w:r>
        <w:rPr>
          <w:spacing w:val="-6"/>
        </w:rPr>
        <w:t xml:space="preserve">(Пяти) лет после окончания срока действия настоящего Соглашения, если иной срок не будет определен Передающей стороной, не разглашать Конфиденциальную информацию, </w:t>
      </w:r>
      <w:r>
        <w:t xml:space="preserve">переданную Получающей стороне, а также в одностороннем порядке не прекращать охрану ее конфиденциальности. </w:t>
      </w:r>
    </w:p>
    <w:p w14:paraId="112A9777" w14:textId="77777777" w:rsidR="006F57B9" w:rsidRDefault="006F57B9" w:rsidP="006F57B9">
      <w:pPr>
        <w:shd w:val="clear" w:color="auto" w:fill="FFFFFF"/>
        <w:jc w:val="both"/>
        <w:rPr>
          <w:b/>
          <w:color w:val="000000"/>
          <w:spacing w:val="4"/>
        </w:rPr>
      </w:pPr>
    </w:p>
    <w:p w14:paraId="2A0157B8" w14:textId="77777777" w:rsidR="006F57B9" w:rsidRDefault="006F57B9" w:rsidP="006F57B9">
      <w:pPr>
        <w:shd w:val="clear" w:color="auto" w:fill="FFFFFF"/>
        <w:jc w:val="both"/>
        <w:rPr>
          <w:b/>
        </w:rPr>
      </w:pPr>
      <w:r>
        <w:rPr>
          <w:b/>
          <w:color w:val="000000"/>
          <w:spacing w:val="4"/>
          <w:u w:val="single"/>
        </w:rPr>
        <w:t>Статья 4.</w:t>
      </w:r>
      <w:r w:rsidRPr="006F57B9"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ОТВЕТСТВЕННОСТЬ СТОРОН</w:t>
      </w:r>
    </w:p>
    <w:p w14:paraId="108EFD1F" w14:textId="77777777" w:rsidR="006F57B9" w:rsidRDefault="006F57B9" w:rsidP="006F57B9">
      <w:pPr>
        <w:shd w:val="clear" w:color="auto" w:fill="FFFFFF"/>
        <w:jc w:val="center"/>
        <w:rPr>
          <w:b/>
        </w:rPr>
      </w:pPr>
    </w:p>
    <w:p w14:paraId="5891487B" w14:textId="77777777" w:rsidR="006F57B9" w:rsidRDefault="006F57B9" w:rsidP="006F57B9">
      <w:pPr>
        <w:shd w:val="clear" w:color="auto" w:fill="FFFFFF"/>
        <w:ind w:left="567" w:hanging="567"/>
        <w:jc w:val="both"/>
        <w:rPr>
          <w:b/>
          <w:color w:val="000000"/>
          <w:spacing w:val="-1"/>
        </w:rPr>
      </w:pPr>
      <w:r>
        <w:rPr>
          <w:b/>
          <w:bCs/>
          <w:color w:val="000000"/>
          <w:spacing w:val="-1"/>
        </w:rPr>
        <w:t>4.1</w:t>
      </w:r>
      <w:r>
        <w:rPr>
          <w:bCs/>
          <w:color w:val="000000"/>
          <w:spacing w:val="-1"/>
        </w:rPr>
        <w:t>.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ab/>
        <w:t>За неисполнение или ненадлежащее исполнение условий настоящего Соглашения Стороны несут ответственность, установленную законодательством Российской Федерации и настоящим Соглашением.</w:t>
      </w:r>
    </w:p>
    <w:p w14:paraId="589675B1" w14:textId="77777777" w:rsidR="006F57B9" w:rsidRDefault="006F57B9" w:rsidP="006F57B9">
      <w:pPr>
        <w:shd w:val="clear" w:color="auto" w:fill="FFFFFF"/>
        <w:ind w:left="567" w:hanging="567"/>
        <w:jc w:val="both"/>
        <w:rPr>
          <w:b/>
          <w:color w:val="000000"/>
          <w:spacing w:val="-1"/>
        </w:rPr>
      </w:pPr>
    </w:p>
    <w:p w14:paraId="1F2DED6E" w14:textId="2D988027" w:rsidR="006F57B9" w:rsidRPr="00894506" w:rsidRDefault="006F57B9" w:rsidP="006F57B9">
      <w:pPr>
        <w:shd w:val="clear" w:color="auto" w:fill="FFFFFF"/>
        <w:ind w:left="567" w:hanging="567"/>
        <w:jc w:val="both"/>
        <w:rPr>
          <w:b/>
          <w:bCs/>
          <w:spacing w:val="-3"/>
        </w:rPr>
      </w:pPr>
      <w:r>
        <w:rPr>
          <w:b/>
          <w:color w:val="000000"/>
          <w:spacing w:val="-1"/>
        </w:rPr>
        <w:t>4.2</w:t>
      </w:r>
      <w:r>
        <w:rPr>
          <w:color w:val="000000"/>
          <w:spacing w:val="-1"/>
        </w:rPr>
        <w:t xml:space="preserve">. </w:t>
      </w:r>
      <w:r>
        <w:rPr>
          <w:color w:val="000000"/>
          <w:spacing w:val="-1"/>
        </w:rPr>
        <w:tab/>
        <w:t xml:space="preserve">В случае  разглашения или использования в своих интересах Конфиденциальной информации, в том числе вследствие действий (бездействия) Представителей Получающей стороны, Получающая сторона обязана возместить Передающей стороне возникший ущерб в полном объеме, </w:t>
      </w:r>
      <w:r w:rsidRPr="00894506">
        <w:rPr>
          <w:spacing w:val="-1"/>
        </w:rPr>
        <w:t>при условии его документального подтверждения.</w:t>
      </w:r>
    </w:p>
    <w:p w14:paraId="3FFA5E8A" w14:textId="77777777" w:rsidR="006F57B9" w:rsidRDefault="006F57B9" w:rsidP="006F57B9">
      <w:pPr>
        <w:pStyle w:val="a6"/>
        <w:ind w:left="567" w:hanging="567"/>
        <w:rPr>
          <w:b/>
          <w:bCs/>
          <w:spacing w:val="-3"/>
          <w:sz w:val="20"/>
        </w:rPr>
      </w:pPr>
    </w:p>
    <w:p w14:paraId="0309BC36" w14:textId="77777777" w:rsidR="006F57B9" w:rsidRDefault="006F57B9" w:rsidP="006F57B9">
      <w:pPr>
        <w:pStyle w:val="a6"/>
        <w:ind w:left="567" w:hanging="567"/>
        <w:rPr>
          <w:spacing w:val="-2"/>
        </w:rPr>
      </w:pPr>
      <w:r>
        <w:rPr>
          <w:b/>
          <w:bCs/>
          <w:spacing w:val="-3"/>
          <w:sz w:val="20"/>
        </w:rPr>
        <w:t>4.3</w:t>
      </w:r>
      <w:r>
        <w:rPr>
          <w:bCs/>
          <w:spacing w:val="-3"/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pacing w:val="-3"/>
          <w:sz w:val="20"/>
        </w:rPr>
        <w:tab/>
        <w:t xml:space="preserve">Не является нарушением условий настоящего Соглашения, если </w:t>
      </w:r>
      <w:r>
        <w:rPr>
          <w:spacing w:val="-9"/>
          <w:sz w:val="20"/>
        </w:rPr>
        <w:t>информация, являющаяся Конфиденциальной</w:t>
      </w:r>
      <w:r>
        <w:rPr>
          <w:spacing w:val="-6"/>
          <w:sz w:val="20"/>
        </w:rPr>
        <w:t xml:space="preserve">, </w:t>
      </w:r>
      <w:r>
        <w:rPr>
          <w:spacing w:val="-3"/>
          <w:sz w:val="20"/>
        </w:rPr>
        <w:t>полученная Получающей стороной от Передающей стороны</w:t>
      </w:r>
      <w:r>
        <w:rPr>
          <w:spacing w:val="-6"/>
          <w:sz w:val="20"/>
        </w:rPr>
        <w:t>:</w:t>
      </w:r>
    </w:p>
    <w:p w14:paraId="2786228F" w14:textId="77777777" w:rsidR="006F57B9" w:rsidRDefault="006F57B9" w:rsidP="006F57B9">
      <w:pPr>
        <w:numPr>
          <w:ilvl w:val="0"/>
          <w:numId w:val="3"/>
        </w:numPr>
        <w:shd w:val="clear" w:color="auto" w:fill="FFFFFF"/>
        <w:ind w:left="1418" w:hanging="283"/>
        <w:jc w:val="both"/>
        <w:rPr>
          <w:color w:val="000000"/>
          <w:spacing w:val="-4"/>
        </w:rPr>
      </w:pPr>
      <w:r>
        <w:rPr>
          <w:color w:val="000000"/>
          <w:spacing w:val="-2"/>
        </w:rPr>
        <w:t>стала общеизвестной либо известной определенному лицу (кругу лиц) иначе, чем в результате нарушения Получающей стороной условий на</w:t>
      </w:r>
      <w:r>
        <w:rPr>
          <w:color w:val="000000"/>
          <w:spacing w:val="-5"/>
        </w:rPr>
        <w:t>стоящего Соглашения;</w:t>
      </w:r>
    </w:p>
    <w:p w14:paraId="5FE8919B" w14:textId="77777777" w:rsidR="006F57B9" w:rsidRDefault="006F57B9" w:rsidP="006F57B9">
      <w:pPr>
        <w:numPr>
          <w:ilvl w:val="0"/>
          <w:numId w:val="3"/>
        </w:numPr>
        <w:shd w:val="clear" w:color="auto" w:fill="FFFFFF"/>
        <w:ind w:left="1418" w:hanging="283"/>
        <w:jc w:val="both"/>
        <w:rPr>
          <w:bCs/>
          <w:color w:val="000000"/>
          <w:spacing w:val="-8"/>
        </w:rPr>
      </w:pPr>
      <w:r>
        <w:rPr>
          <w:color w:val="000000"/>
          <w:spacing w:val="-4"/>
        </w:rPr>
        <w:t>была</w:t>
      </w:r>
      <w:r>
        <w:rPr>
          <w:bCs/>
          <w:color w:val="000000"/>
          <w:spacing w:val="-4"/>
        </w:rPr>
        <w:t xml:space="preserve"> </w:t>
      </w:r>
      <w:r>
        <w:rPr>
          <w:color w:val="000000"/>
          <w:spacing w:val="-4"/>
        </w:rPr>
        <w:t>изъята у Получающей стороны в случаях, предусмотренных</w:t>
      </w:r>
      <w:r>
        <w:rPr>
          <w:bCs/>
          <w:color w:val="000000"/>
          <w:spacing w:val="-4"/>
        </w:rPr>
        <w:t xml:space="preserve"> положениями подпункта «</w:t>
      </w:r>
      <w:r>
        <w:rPr>
          <w:bCs/>
          <w:color w:val="000000"/>
          <w:spacing w:val="-4"/>
          <w:lang w:val="en-US"/>
        </w:rPr>
        <w:t>b</w:t>
      </w:r>
      <w:r>
        <w:rPr>
          <w:bCs/>
          <w:color w:val="000000"/>
          <w:spacing w:val="-4"/>
        </w:rPr>
        <w:t>» пункта 3.4.8</w:t>
      </w:r>
      <w:r>
        <w:rPr>
          <w:color w:val="000000"/>
          <w:spacing w:val="-4"/>
        </w:rPr>
        <w:t xml:space="preserve"> настоящего Соглашения, при </w:t>
      </w:r>
      <w:r>
        <w:rPr>
          <w:color w:val="000000"/>
        </w:rPr>
        <w:t xml:space="preserve">условии, что Получающая </w:t>
      </w:r>
      <w:r>
        <w:rPr>
          <w:color w:val="000000"/>
          <w:spacing w:val="-5"/>
        </w:rPr>
        <w:t xml:space="preserve">сторона незамедлительно известит Передающую сторону об этом в порядке, предусмотренном </w:t>
      </w:r>
      <w:r>
        <w:rPr>
          <w:bCs/>
          <w:color w:val="000000"/>
          <w:spacing w:val="-5"/>
        </w:rPr>
        <w:t>пунктом 3.4.8</w:t>
      </w:r>
      <w:r>
        <w:rPr>
          <w:color w:val="000000"/>
          <w:spacing w:val="-5"/>
        </w:rPr>
        <w:t xml:space="preserve"> настоящего Соглашения;</w:t>
      </w:r>
    </w:p>
    <w:p w14:paraId="7826C6FD" w14:textId="77777777" w:rsidR="006F57B9" w:rsidRDefault="006F57B9" w:rsidP="006F57B9">
      <w:pPr>
        <w:numPr>
          <w:ilvl w:val="0"/>
          <w:numId w:val="3"/>
        </w:numPr>
        <w:shd w:val="clear" w:color="auto" w:fill="FFFFFF"/>
        <w:ind w:left="1418" w:hanging="283"/>
        <w:jc w:val="both"/>
        <w:rPr>
          <w:b/>
          <w:bCs/>
          <w:color w:val="000000"/>
          <w:spacing w:val="-6"/>
        </w:rPr>
      </w:pPr>
      <w:r>
        <w:rPr>
          <w:bCs/>
          <w:color w:val="000000"/>
          <w:spacing w:val="-8"/>
        </w:rPr>
        <w:t xml:space="preserve"> </w:t>
      </w:r>
      <w:proofErr w:type="gramStart"/>
      <w:r>
        <w:rPr>
          <w:color w:val="000000"/>
          <w:spacing w:val="-8"/>
        </w:rPr>
        <w:t>передана</w:t>
      </w:r>
      <w:proofErr w:type="gramEnd"/>
      <w:r>
        <w:rPr>
          <w:color w:val="000000"/>
          <w:spacing w:val="-8"/>
        </w:rPr>
        <w:t xml:space="preserve"> Получающей стороной третьим лицам, в том числе лицам, указанным </w:t>
      </w:r>
      <w:r>
        <w:rPr>
          <w:bCs/>
          <w:color w:val="000000"/>
          <w:spacing w:val="-8"/>
        </w:rPr>
        <w:t>в</w:t>
      </w:r>
      <w:r>
        <w:rPr>
          <w:bCs/>
          <w:color w:val="000000"/>
          <w:spacing w:val="-4"/>
        </w:rPr>
        <w:t xml:space="preserve"> подпункте «</w:t>
      </w:r>
      <w:r>
        <w:rPr>
          <w:bCs/>
          <w:color w:val="000000"/>
          <w:spacing w:val="-4"/>
          <w:lang w:val="en-US"/>
        </w:rPr>
        <w:t>a</w:t>
      </w:r>
      <w:r>
        <w:rPr>
          <w:bCs/>
          <w:color w:val="000000"/>
          <w:spacing w:val="-4"/>
        </w:rPr>
        <w:t>» пункта 3.4.8</w:t>
      </w:r>
      <w:r>
        <w:rPr>
          <w:color w:val="000000"/>
          <w:spacing w:val="-4"/>
        </w:rPr>
        <w:t xml:space="preserve"> настоящего Соглашения,</w:t>
      </w:r>
      <w:r>
        <w:rPr>
          <w:color w:val="000000"/>
          <w:spacing w:val="-8"/>
        </w:rPr>
        <w:t xml:space="preserve"> с предварительного письменного согласия </w:t>
      </w:r>
      <w:r>
        <w:rPr>
          <w:color w:val="000000"/>
          <w:spacing w:val="-2"/>
        </w:rPr>
        <w:t xml:space="preserve">Передающей </w:t>
      </w:r>
      <w:r>
        <w:rPr>
          <w:color w:val="000000"/>
          <w:spacing w:val="-5"/>
        </w:rPr>
        <w:t>стороны.</w:t>
      </w:r>
    </w:p>
    <w:p w14:paraId="02ACD665" w14:textId="77777777" w:rsidR="006F57B9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-6"/>
        </w:rPr>
      </w:pPr>
    </w:p>
    <w:p w14:paraId="3BA9852F" w14:textId="77777777" w:rsidR="006F57B9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-6"/>
          <w:u w:val="single"/>
        </w:rPr>
      </w:pPr>
      <w:r>
        <w:rPr>
          <w:b/>
          <w:bCs/>
          <w:color w:val="000000"/>
          <w:spacing w:val="-6"/>
        </w:rPr>
        <w:t>4.4.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6"/>
        </w:rPr>
        <w:tab/>
      </w:r>
      <w:proofErr w:type="gramStart"/>
      <w:r>
        <w:t>Сторона, не исполнившая или ненадлежащим образом исполнившая свои обязательства по настоящему Соглашению, освобождается от ответственности в случае, если докажет, что надлежащее исполнение оказалось невозможным вследствие обстоятельств непреодолимой силы, то есть чрезвычайных и непредотвратимых при данных условиях обстоятельств, включая объявленную или фактическую войну, блокаду, пожары и другие стихийные бедствия, которые повлияли на надлежащее исполнение обязательств по настоящему Соглашению</w:t>
      </w:r>
      <w:r>
        <w:rPr>
          <w:color w:val="000000"/>
          <w:spacing w:val="-1"/>
        </w:rPr>
        <w:t>.</w:t>
      </w:r>
      <w:proofErr w:type="gramEnd"/>
    </w:p>
    <w:p w14:paraId="71672128" w14:textId="77777777" w:rsidR="006F57B9" w:rsidRDefault="006F57B9" w:rsidP="006F57B9">
      <w:pPr>
        <w:shd w:val="clear" w:color="auto" w:fill="FFFFFF"/>
        <w:jc w:val="center"/>
        <w:rPr>
          <w:b/>
          <w:bCs/>
          <w:color w:val="000000"/>
          <w:spacing w:val="-6"/>
          <w:u w:val="single"/>
        </w:rPr>
      </w:pPr>
    </w:p>
    <w:p w14:paraId="1C6FFE82" w14:textId="77777777" w:rsidR="006F57B9" w:rsidRDefault="006F57B9" w:rsidP="006F57B9">
      <w:pPr>
        <w:shd w:val="clear" w:color="auto" w:fill="FFFFFF"/>
        <w:jc w:val="both"/>
        <w:rPr>
          <w:b/>
          <w:bCs/>
          <w:color w:val="000000"/>
          <w:spacing w:val="-1"/>
        </w:rPr>
      </w:pPr>
      <w:r>
        <w:rPr>
          <w:b/>
          <w:bCs/>
          <w:color w:val="000000"/>
          <w:spacing w:val="-6"/>
          <w:u w:val="single"/>
        </w:rPr>
        <w:t>Статья 5.</w:t>
      </w:r>
      <w:r w:rsidRPr="006F57B9"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ПОРЯДОК РАЗРЕШЕНИЯ СПОРОВ</w:t>
      </w:r>
    </w:p>
    <w:p w14:paraId="0F838830" w14:textId="77777777" w:rsidR="006F57B9" w:rsidRDefault="006F57B9" w:rsidP="006F57B9">
      <w:pPr>
        <w:shd w:val="clear" w:color="auto" w:fill="FFFFFF"/>
        <w:tabs>
          <w:tab w:val="left" w:pos="900"/>
        </w:tabs>
        <w:ind w:left="-90" w:firstLine="516"/>
        <w:jc w:val="both"/>
        <w:rPr>
          <w:b/>
          <w:bCs/>
          <w:color w:val="000000"/>
          <w:spacing w:val="-1"/>
        </w:rPr>
      </w:pPr>
    </w:p>
    <w:p w14:paraId="440C4D70" w14:textId="77777777" w:rsidR="006F57B9" w:rsidRDefault="006F57B9" w:rsidP="006F57B9">
      <w:pPr>
        <w:widowControl/>
        <w:numPr>
          <w:ilvl w:val="1"/>
          <w:numId w:val="2"/>
        </w:numPr>
        <w:tabs>
          <w:tab w:val="left" w:pos="567"/>
          <w:tab w:val="left" w:pos="900"/>
        </w:tabs>
        <w:autoSpaceDE/>
        <w:ind w:left="567" w:hanging="567"/>
        <w:jc w:val="both"/>
        <w:rPr>
          <w:b/>
        </w:rPr>
      </w:pPr>
      <w:proofErr w:type="gramStart"/>
      <w:r>
        <w:t>В случае возникновения каких-либо споров, претензий и разногласий, вытекающих из или связанных с настоящим Соглашением, а также в связи с действительностью, толкованием, исполнением или нарушением такового Стороны приложат все разумные усилия для проведения добросовестных переговоров с целью достижения мирного урегулирования такого спора, разногласия или требования.</w:t>
      </w:r>
      <w:proofErr w:type="gramEnd"/>
    </w:p>
    <w:p w14:paraId="27039DC7" w14:textId="77777777" w:rsidR="006F57B9" w:rsidRDefault="006F57B9" w:rsidP="006F57B9">
      <w:pPr>
        <w:widowControl/>
        <w:tabs>
          <w:tab w:val="left" w:pos="900"/>
        </w:tabs>
        <w:autoSpaceDE/>
        <w:ind w:left="567" w:hanging="567"/>
        <w:jc w:val="both"/>
        <w:rPr>
          <w:b/>
        </w:rPr>
      </w:pPr>
    </w:p>
    <w:p w14:paraId="50C897D6" w14:textId="77777777" w:rsidR="006F57B9" w:rsidRDefault="006F57B9" w:rsidP="006F57B9">
      <w:pPr>
        <w:widowControl/>
        <w:tabs>
          <w:tab w:val="left" w:pos="900"/>
        </w:tabs>
        <w:autoSpaceDE/>
        <w:ind w:left="567" w:hanging="567"/>
        <w:jc w:val="both"/>
        <w:rPr>
          <w:b/>
        </w:rPr>
      </w:pPr>
      <w:r>
        <w:rPr>
          <w:b/>
        </w:rPr>
        <w:t>5.2.</w:t>
      </w:r>
      <w:r>
        <w:tab/>
      </w:r>
      <w:proofErr w:type="gramStart"/>
      <w:r>
        <w:t>В случае если Стороны не достигнут мирного урегулирования любого спора, претензии или разногласия в течение 30 (Тридцати) дней с начала переговоров, все такие споры, претензии и разногласия, возникающие в связи или в отношении настоящего Соглашения, а также в связи с действительностью, толкованием, исполнением или нарушением такового, подлежат окончательному разрешению Арбитражным судом г. Москвы.</w:t>
      </w:r>
      <w:proofErr w:type="gramEnd"/>
    </w:p>
    <w:p w14:paraId="3A75BD97" w14:textId="77777777" w:rsidR="006F57B9" w:rsidRDefault="006F57B9" w:rsidP="006F57B9">
      <w:pPr>
        <w:tabs>
          <w:tab w:val="left" w:pos="540"/>
          <w:tab w:val="left" w:pos="900"/>
        </w:tabs>
        <w:ind w:left="567" w:hanging="567"/>
        <w:jc w:val="both"/>
        <w:rPr>
          <w:b/>
        </w:rPr>
      </w:pPr>
    </w:p>
    <w:p w14:paraId="51F72352" w14:textId="77777777" w:rsidR="006F57B9" w:rsidRDefault="006F57B9" w:rsidP="006F57B9">
      <w:pPr>
        <w:tabs>
          <w:tab w:val="left" w:pos="540"/>
          <w:tab w:val="left" w:pos="900"/>
        </w:tabs>
        <w:ind w:left="567" w:hanging="567"/>
        <w:jc w:val="both"/>
        <w:rPr>
          <w:color w:val="000000"/>
          <w:spacing w:val="-6"/>
        </w:rPr>
      </w:pPr>
      <w:r>
        <w:rPr>
          <w:b/>
        </w:rPr>
        <w:t>5.3.</w:t>
      </w:r>
      <w:r>
        <w:t xml:space="preserve"> </w:t>
      </w:r>
      <w:r>
        <w:tab/>
        <w:t xml:space="preserve">При этом если любая из Сторон имеет основание считать, что соблюдение указанного выше срока может привести к нарушению прав такой Стороны, то данная Сторона вправе подать исковое заявление и ходатайствовать о принятии арбитражным судом обеспечительных мер до истечения указанного выше срока. </w:t>
      </w:r>
    </w:p>
    <w:p w14:paraId="1112D5FC" w14:textId="77777777" w:rsidR="006F57B9" w:rsidRDefault="006F57B9" w:rsidP="006F57B9">
      <w:pPr>
        <w:shd w:val="clear" w:color="auto" w:fill="FFFFFF"/>
        <w:ind w:firstLine="426"/>
        <w:jc w:val="both"/>
        <w:rPr>
          <w:color w:val="000000"/>
          <w:spacing w:val="-6"/>
        </w:rPr>
      </w:pPr>
    </w:p>
    <w:p w14:paraId="1AA7EC2E" w14:textId="77777777" w:rsidR="006F57B9" w:rsidRDefault="006F57B9" w:rsidP="006F57B9">
      <w:pPr>
        <w:shd w:val="clear" w:color="auto" w:fill="FFFFFF"/>
        <w:jc w:val="both"/>
        <w:rPr>
          <w:b/>
        </w:rPr>
      </w:pPr>
      <w:r>
        <w:rPr>
          <w:b/>
          <w:color w:val="000000"/>
          <w:spacing w:val="3"/>
          <w:u w:val="single"/>
        </w:rPr>
        <w:t xml:space="preserve">Статья 6. </w:t>
      </w:r>
      <w:r w:rsidRPr="006F57B9"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СРОК ДЕЙСТВИЯ СОГЛАШЕНИЯ. ИЗМЕНЕНИЕ И ПРЕКРАЩЕНИЕ СОГЛАШЕНИЯ</w:t>
      </w:r>
    </w:p>
    <w:p w14:paraId="371C6D10" w14:textId="77777777" w:rsidR="006F57B9" w:rsidRDefault="006F57B9" w:rsidP="006F57B9">
      <w:pPr>
        <w:shd w:val="clear" w:color="auto" w:fill="FFFFFF"/>
        <w:jc w:val="center"/>
        <w:rPr>
          <w:b/>
        </w:rPr>
      </w:pPr>
    </w:p>
    <w:p w14:paraId="5890DC2C" w14:textId="4ED6942F" w:rsidR="006F57B9" w:rsidRDefault="006F57B9" w:rsidP="006F57B9">
      <w:pPr>
        <w:shd w:val="clear" w:color="auto" w:fill="FFFFFF"/>
        <w:ind w:left="567" w:hanging="567"/>
        <w:jc w:val="both"/>
        <w:rPr>
          <w:b/>
          <w:bCs/>
          <w:spacing w:val="1"/>
        </w:rPr>
      </w:pPr>
      <w:r>
        <w:rPr>
          <w:b/>
          <w:bCs/>
        </w:rPr>
        <w:lastRenderedPageBreak/>
        <w:t>6.1</w:t>
      </w:r>
      <w:r>
        <w:rPr>
          <w:b/>
        </w:rPr>
        <w:t>.</w:t>
      </w:r>
      <w:r>
        <w:t xml:space="preserve">  </w:t>
      </w:r>
      <w:r>
        <w:tab/>
        <w:t xml:space="preserve">Настоящее Соглашение вступает в силу </w:t>
      </w:r>
      <w:proofErr w:type="gramStart"/>
      <w:r>
        <w:t>с даты подписания</w:t>
      </w:r>
      <w:proofErr w:type="gramEnd"/>
      <w:r>
        <w:t xml:space="preserve"> его Сторонами и действует до даты подписания Сторонами документа о расторжении настоящего Соглашения.</w:t>
      </w:r>
      <w:r w:rsidR="00C42688">
        <w:t xml:space="preserve"> </w:t>
      </w:r>
    </w:p>
    <w:p w14:paraId="485B6A43" w14:textId="77777777" w:rsidR="006F57B9" w:rsidRDefault="006F57B9" w:rsidP="006F57B9">
      <w:pPr>
        <w:shd w:val="clear" w:color="auto" w:fill="FFFFFF"/>
        <w:ind w:left="567" w:hanging="567"/>
        <w:jc w:val="both"/>
        <w:rPr>
          <w:b/>
          <w:bCs/>
          <w:spacing w:val="1"/>
        </w:rPr>
      </w:pPr>
    </w:p>
    <w:p w14:paraId="760863DA" w14:textId="77777777" w:rsidR="006F57B9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-5"/>
        </w:rPr>
      </w:pPr>
      <w:r>
        <w:rPr>
          <w:b/>
          <w:bCs/>
          <w:spacing w:val="1"/>
        </w:rPr>
        <w:t>6.2.</w:t>
      </w:r>
      <w:r>
        <w:rPr>
          <w:bCs/>
          <w:spacing w:val="1"/>
        </w:rPr>
        <w:t xml:space="preserve">  </w:t>
      </w:r>
      <w:r>
        <w:rPr>
          <w:bCs/>
          <w:spacing w:val="1"/>
        </w:rPr>
        <w:tab/>
      </w:r>
      <w:r>
        <w:rPr>
          <w:spacing w:val="1"/>
        </w:rPr>
        <w:t>Изменение настоящего Соглашения возможно по соглашению Сторон, которое должно быть совершено Сторонами</w:t>
      </w:r>
      <w:r>
        <w:rPr>
          <w:bCs/>
          <w:spacing w:val="1"/>
        </w:rPr>
        <w:t xml:space="preserve"> </w:t>
      </w:r>
      <w:r>
        <w:rPr>
          <w:spacing w:val="1"/>
        </w:rPr>
        <w:t xml:space="preserve">в </w:t>
      </w:r>
      <w:r>
        <w:rPr>
          <w:spacing w:val="-5"/>
        </w:rPr>
        <w:t>письменной форме и подписано уполномоченными представителями Сторон.</w:t>
      </w:r>
    </w:p>
    <w:p w14:paraId="3AEBA864" w14:textId="77777777" w:rsidR="006F57B9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-5"/>
        </w:rPr>
      </w:pPr>
    </w:p>
    <w:p w14:paraId="7DA7EA74" w14:textId="77777777" w:rsidR="006F57B9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-5"/>
        </w:rPr>
      </w:pPr>
      <w:r>
        <w:rPr>
          <w:b/>
          <w:bCs/>
          <w:color w:val="000000"/>
          <w:spacing w:val="-5"/>
        </w:rPr>
        <w:t>6.3.</w:t>
      </w:r>
      <w:r>
        <w:rPr>
          <w:color w:val="000000"/>
          <w:spacing w:val="-5"/>
        </w:rPr>
        <w:t xml:space="preserve">  </w:t>
      </w:r>
      <w:r>
        <w:rPr>
          <w:color w:val="000000"/>
          <w:spacing w:val="-5"/>
        </w:rPr>
        <w:tab/>
        <w:t>Настоящее Соглашение может быть расторгнуто как по соглашению Сторон, а также по другим основаниям и в порядке, предусмотренном законодательством Российской Федерации.</w:t>
      </w:r>
    </w:p>
    <w:p w14:paraId="2DDA5416" w14:textId="77777777" w:rsidR="006F57B9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-5"/>
        </w:rPr>
      </w:pPr>
    </w:p>
    <w:p w14:paraId="2BD891DB" w14:textId="77777777" w:rsidR="006F57B9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2"/>
        </w:rPr>
      </w:pPr>
      <w:r>
        <w:rPr>
          <w:b/>
          <w:bCs/>
          <w:color w:val="000000"/>
          <w:spacing w:val="-5"/>
        </w:rPr>
        <w:t>6.4.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5"/>
        </w:rPr>
        <w:tab/>
        <w:t>Настоящее Соглашение может быть расторгнуто в судебном порядке по требованию одной из Сторон в случае существенного нарушения требований, предусмотренных законодательством Российской Федерации и настоящим Соглашением.</w:t>
      </w:r>
    </w:p>
    <w:p w14:paraId="2E604B70" w14:textId="77777777" w:rsidR="006F57B9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2"/>
        </w:rPr>
      </w:pPr>
    </w:p>
    <w:p w14:paraId="3F3AC91A" w14:textId="77777777" w:rsidR="006F57B9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</w:rPr>
      </w:pPr>
      <w:r>
        <w:rPr>
          <w:b/>
          <w:bCs/>
          <w:color w:val="000000"/>
          <w:spacing w:val="2"/>
        </w:rPr>
        <w:t>6.5</w:t>
      </w:r>
      <w:r>
        <w:rPr>
          <w:color w:val="000000"/>
          <w:spacing w:val="2"/>
        </w:rPr>
        <w:t xml:space="preserve">. </w:t>
      </w:r>
      <w:r>
        <w:rPr>
          <w:color w:val="000000"/>
          <w:spacing w:val="2"/>
        </w:rPr>
        <w:tab/>
        <w:t xml:space="preserve">При прекращении настоящего Соглашения Получающая сторона возвращает в течение </w:t>
      </w:r>
      <w:r>
        <w:rPr>
          <w:color w:val="000000"/>
          <w:spacing w:val="-1"/>
        </w:rPr>
        <w:t xml:space="preserve">5 (Пяти) </w:t>
      </w:r>
      <w:r>
        <w:rPr>
          <w:color w:val="000000"/>
          <w:spacing w:val="2"/>
        </w:rPr>
        <w:t>рабочих дней Передающей стороне всю документацию (в том числе носители информации), полученную от Передающей стороны</w:t>
      </w:r>
      <w:r>
        <w:rPr>
          <w:spacing w:val="-9"/>
        </w:rPr>
        <w:t xml:space="preserve">, </w:t>
      </w:r>
      <w:r>
        <w:rPr>
          <w:spacing w:val="-3"/>
        </w:rPr>
        <w:t xml:space="preserve">если в тот же срок Передающей стороной не будет дано письменного указания Получающей стороне об уничтожении Конфиденциальной </w:t>
      </w:r>
      <w:r>
        <w:rPr>
          <w:spacing w:val="-9"/>
        </w:rPr>
        <w:t>информации</w:t>
      </w:r>
      <w:r>
        <w:rPr>
          <w:spacing w:val="-6"/>
        </w:rPr>
        <w:t xml:space="preserve">. В этом случае в тот же срок </w:t>
      </w:r>
      <w:proofErr w:type="gramStart"/>
      <w:r>
        <w:rPr>
          <w:spacing w:val="-6"/>
        </w:rPr>
        <w:t>с даты получения</w:t>
      </w:r>
      <w:proofErr w:type="gramEnd"/>
      <w:r>
        <w:rPr>
          <w:spacing w:val="-6"/>
        </w:rPr>
        <w:t xml:space="preserve"> такого указания Получающая сторона должна </w:t>
      </w:r>
      <w:r>
        <w:rPr>
          <w:color w:val="000000"/>
        </w:rPr>
        <w:t xml:space="preserve">направить </w:t>
      </w:r>
      <w:r>
        <w:rPr>
          <w:color w:val="000000"/>
          <w:spacing w:val="-5"/>
        </w:rPr>
        <w:t>Передающей стороне подтверждение в письменной форме о выполнении указания Передающей стороны.</w:t>
      </w:r>
    </w:p>
    <w:p w14:paraId="4D41B3E0" w14:textId="77777777" w:rsidR="006F57B9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</w:rPr>
      </w:pPr>
    </w:p>
    <w:p w14:paraId="6C9E7283" w14:textId="77777777" w:rsidR="006F57B9" w:rsidRDefault="006F57B9" w:rsidP="006F57B9">
      <w:pPr>
        <w:shd w:val="clear" w:color="auto" w:fill="FFFFFF"/>
        <w:ind w:left="567" w:hanging="567"/>
        <w:jc w:val="both"/>
        <w:rPr>
          <w:color w:val="000000"/>
          <w:spacing w:val="4"/>
        </w:rPr>
      </w:pPr>
      <w:r>
        <w:rPr>
          <w:b/>
          <w:bCs/>
          <w:color w:val="000000"/>
        </w:rPr>
        <w:t>6.6</w:t>
      </w:r>
      <w:r>
        <w:rPr>
          <w:bCs/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ab/>
        <w:t>После прекращения действия настоящего Соглашения все обяза</w:t>
      </w:r>
      <w:r>
        <w:rPr>
          <w:color w:val="000000"/>
          <w:spacing w:val="1"/>
        </w:rPr>
        <w:t xml:space="preserve">тельства Получающей стороны, предусмотренные настоящим Соглашением в отношении охраны конфиденциальности информации, </w:t>
      </w:r>
      <w:r>
        <w:rPr>
          <w:color w:val="000000"/>
          <w:spacing w:val="-1"/>
        </w:rPr>
        <w:t>действуют в течение 5 (Пяти) лет, за исключением случаев ликвидации одной из Сторон.</w:t>
      </w:r>
    </w:p>
    <w:p w14:paraId="159BF923" w14:textId="77777777" w:rsidR="006F57B9" w:rsidRDefault="006F57B9" w:rsidP="006F57B9">
      <w:pPr>
        <w:shd w:val="clear" w:color="auto" w:fill="FFFFFF"/>
        <w:ind w:firstLine="720"/>
        <w:jc w:val="both"/>
        <w:rPr>
          <w:color w:val="000000"/>
          <w:spacing w:val="4"/>
        </w:rPr>
      </w:pPr>
    </w:p>
    <w:p w14:paraId="1BB17CC6" w14:textId="77777777" w:rsidR="006F57B9" w:rsidRDefault="006F57B9" w:rsidP="006F57B9">
      <w:pPr>
        <w:shd w:val="clear" w:color="auto" w:fill="FFFFFF"/>
        <w:jc w:val="both"/>
        <w:rPr>
          <w:bCs/>
          <w:color w:val="000000"/>
          <w:spacing w:val="4"/>
        </w:rPr>
      </w:pPr>
      <w:r>
        <w:rPr>
          <w:b/>
          <w:bCs/>
          <w:color w:val="000000"/>
          <w:spacing w:val="4"/>
          <w:u w:val="single"/>
        </w:rPr>
        <w:t xml:space="preserve">Статья 7. </w:t>
      </w:r>
      <w:r w:rsidRPr="006F57B9"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УСЛОВИЯ ОХРАНЫ КОНФИДЕНЦИАЛЬНОСТИ ИНФОРМАЦИИ В СЛУЧАЕ РЕОРГАНИЗАЦИИ ИЛИ ЛИКВИДАЦИИ ОДНОЙ ИЗ СТОРОН</w:t>
      </w:r>
    </w:p>
    <w:p w14:paraId="030C6F3B" w14:textId="77777777" w:rsidR="006F57B9" w:rsidRDefault="006F57B9" w:rsidP="006F57B9">
      <w:pPr>
        <w:shd w:val="clear" w:color="auto" w:fill="FFFFFF"/>
        <w:jc w:val="center"/>
        <w:rPr>
          <w:bCs/>
          <w:color w:val="000000"/>
          <w:spacing w:val="4"/>
        </w:rPr>
      </w:pPr>
    </w:p>
    <w:p w14:paraId="0F13DFDC" w14:textId="77777777" w:rsidR="006F57B9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color w:val="000000"/>
          <w:spacing w:val="-6"/>
        </w:rPr>
      </w:pPr>
      <w:r>
        <w:rPr>
          <w:b/>
          <w:color w:val="000000"/>
          <w:spacing w:val="-6"/>
        </w:rPr>
        <w:t>7.1</w:t>
      </w:r>
      <w:r>
        <w:rPr>
          <w:color w:val="000000"/>
          <w:spacing w:val="-6"/>
        </w:rPr>
        <w:t xml:space="preserve">. </w:t>
      </w:r>
      <w:r>
        <w:rPr>
          <w:color w:val="000000"/>
          <w:spacing w:val="-6"/>
        </w:rPr>
        <w:tab/>
      </w:r>
      <w:proofErr w:type="gramStart"/>
      <w:r>
        <w:rPr>
          <w:color w:val="000000"/>
          <w:spacing w:val="-6"/>
        </w:rPr>
        <w:t xml:space="preserve">В случае </w:t>
      </w:r>
      <w:r>
        <w:rPr>
          <w:bCs/>
          <w:iCs/>
          <w:color w:val="000000"/>
          <w:spacing w:val="-6"/>
        </w:rPr>
        <w:t>реорганизации или ликвидации</w:t>
      </w:r>
      <w:r>
        <w:rPr>
          <w:color w:val="000000"/>
          <w:spacing w:val="-6"/>
        </w:rPr>
        <w:t xml:space="preserve"> одной из Сторон </w:t>
      </w:r>
      <w:r>
        <w:rPr>
          <w:bCs/>
          <w:iCs/>
          <w:color w:val="000000"/>
          <w:spacing w:val="-6"/>
        </w:rPr>
        <w:t>(по решению учредителей или органа юридического лица, уполномоченного на то учредительными документами)</w:t>
      </w:r>
      <w:r>
        <w:rPr>
          <w:color w:val="000000"/>
          <w:spacing w:val="-6"/>
        </w:rPr>
        <w:t xml:space="preserve"> реорганизуемая или ликвидируемая Сторона обязана незамедлительно направить другой Стороне письменное уведомление о начале и окончании этих процедур (в том числе с указанием правопреемников реорганизуемой Стороны), с приложением соответствующих решений учредителей, органов управления.</w:t>
      </w:r>
      <w:proofErr w:type="gramEnd"/>
    </w:p>
    <w:p w14:paraId="087FC1F6" w14:textId="77777777" w:rsidR="006F57B9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/>
          <w:color w:val="000000"/>
          <w:spacing w:val="-6"/>
        </w:rPr>
      </w:pPr>
      <w:r>
        <w:rPr>
          <w:color w:val="000000"/>
          <w:spacing w:val="-6"/>
        </w:rPr>
        <w:t xml:space="preserve">  </w:t>
      </w:r>
    </w:p>
    <w:p w14:paraId="2840A5FA" w14:textId="77777777" w:rsidR="006F57B9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spacing w:val="-1"/>
        </w:rPr>
      </w:pPr>
      <w:r>
        <w:rPr>
          <w:b/>
          <w:color w:val="000000"/>
          <w:spacing w:val="-6"/>
        </w:rPr>
        <w:t>7.2</w:t>
      </w:r>
      <w:r>
        <w:rPr>
          <w:color w:val="000000"/>
          <w:spacing w:val="-6"/>
        </w:rPr>
        <w:t xml:space="preserve">. </w:t>
      </w:r>
      <w:r>
        <w:rPr>
          <w:color w:val="000000"/>
          <w:spacing w:val="-6"/>
        </w:rPr>
        <w:tab/>
        <w:t>В случае</w:t>
      </w:r>
      <w:r>
        <w:rPr>
          <w:bCs/>
          <w:iCs/>
          <w:color w:val="000000"/>
          <w:spacing w:val="-6"/>
        </w:rPr>
        <w:t xml:space="preserve"> реорганизации (по решению уполномоченных государственных органов или по решению суда) </w:t>
      </w:r>
      <w:r>
        <w:rPr>
          <w:color w:val="000000"/>
          <w:spacing w:val="-6"/>
        </w:rPr>
        <w:t>или</w:t>
      </w:r>
      <w:r>
        <w:rPr>
          <w:bCs/>
          <w:iCs/>
          <w:color w:val="000000"/>
          <w:spacing w:val="-6"/>
        </w:rPr>
        <w:t xml:space="preserve"> ликвидации (по решению суда)</w:t>
      </w:r>
      <w:r>
        <w:rPr>
          <w:color w:val="000000"/>
          <w:spacing w:val="-6"/>
        </w:rPr>
        <w:t xml:space="preserve"> </w:t>
      </w:r>
      <w:r>
        <w:rPr>
          <w:bCs/>
          <w:iCs/>
          <w:color w:val="000000"/>
          <w:spacing w:val="-6"/>
        </w:rPr>
        <w:t xml:space="preserve">Получающей стороны </w:t>
      </w:r>
      <w:r>
        <w:rPr>
          <w:color w:val="000000"/>
          <w:spacing w:val="-6"/>
        </w:rPr>
        <w:t xml:space="preserve">Передающая сторона направляет соответствующему органу (лицу), осуществляющему реорганизацию либо ликвидацию Получающей стороны, письменное требование о совершении действий, предусмотренных </w:t>
      </w:r>
      <w:r>
        <w:rPr>
          <w:bCs/>
          <w:color w:val="000000"/>
          <w:spacing w:val="-6"/>
        </w:rPr>
        <w:t>пунктом 3.4.6</w:t>
      </w:r>
      <w:r>
        <w:rPr>
          <w:color w:val="000000"/>
          <w:spacing w:val="-6"/>
        </w:rPr>
        <w:t xml:space="preserve"> настоящего Соглашения</w:t>
      </w:r>
      <w:r>
        <w:rPr>
          <w:spacing w:val="-9"/>
        </w:rPr>
        <w:t>.</w:t>
      </w:r>
    </w:p>
    <w:p w14:paraId="532C36B8" w14:textId="77777777" w:rsidR="006F57B9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spacing w:val="-1"/>
        </w:rPr>
      </w:pPr>
    </w:p>
    <w:p w14:paraId="623C14F2" w14:textId="77777777" w:rsidR="006F57B9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spacing w:val="-1"/>
        </w:rPr>
      </w:pPr>
      <w:r>
        <w:rPr>
          <w:b/>
          <w:bCs/>
          <w:spacing w:val="-1"/>
        </w:rPr>
        <w:t>7.3</w:t>
      </w:r>
      <w:r>
        <w:rPr>
          <w:bCs/>
          <w:spacing w:val="-1"/>
        </w:rPr>
        <w:t xml:space="preserve">. </w:t>
      </w:r>
      <w:r>
        <w:rPr>
          <w:bCs/>
          <w:spacing w:val="-1"/>
        </w:rPr>
        <w:tab/>
        <w:t xml:space="preserve">В </w:t>
      </w:r>
      <w:r>
        <w:rPr>
          <w:bCs/>
          <w:iCs/>
          <w:spacing w:val="-1"/>
        </w:rPr>
        <w:t>период реорганизации одной из Сторон</w:t>
      </w:r>
      <w:r>
        <w:rPr>
          <w:spacing w:val="-1"/>
        </w:rPr>
        <w:t xml:space="preserve"> условия охраны Конфиденциальной </w:t>
      </w:r>
      <w:r>
        <w:rPr>
          <w:spacing w:val="-9"/>
        </w:rPr>
        <w:t xml:space="preserve">информации, </w:t>
      </w:r>
      <w:r>
        <w:rPr>
          <w:spacing w:val="-1"/>
        </w:rPr>
        <w:t xml:space="preserve">остаются такими же, как до начала реорганизации, если Передающая сторона не направит </w:t>
      </w:r>
      <w:r>
        <w:rPr>
          <w:color w:val="000000"/>
          <w:spacing w:val="-6"/>
        </w:rPr>
        <w:t>соответствующему органу (лицу), осуществляющему реорганизацию</w:t>
      </w:r>
      <w:r>
        <w:rPr>
          <w:spacing w:val="-1"/>
        </w:rPr>
        <w:t xml:space="preserve"> Получающей стороны, письменное требование о совершении действий, предусмотренных </w:t>
      </w:r>
      <w:r>
        <w:rPr>
          <w:bCs/>
          <w:spacing w:val="-1"/>
        </w:rPr>
        <w:t xml:space="preserve">пунктом 3.4.6 </w:t>
      </w:r>
      <w:r>
        <w:rPr>
          <w:spacing w:val="-1"/>
        </w:rPr>
        <w:t>настоящего Соглашения.</w:t>
      </w:r>
    </w:p>
    <w:p w14:paraId="35FC7B88" w14:textId="77777777" w:rsidR="006F57B9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spacing w:val="-1"/>
        </w:rPr>
      </w:pPr>
    </w:p>
    <w:p w14:paraId="321BCE4C" w14:textId="77777777" w:rsidR="006F57B9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spacing w:val="-1"/>
        </w:rPr>
      </w:pPr>
      <w:r>
        <w:rPr>
          <w:b/>
          <w:bCs/>
          <w:spacing w:val="-1"/>
        </w:rPr>
        <w:t>7.4</w:t>
      </w:r>
      <w:r>
        <w:rPr>
          <w:bCs/>
          <w:spacing w:val="-1"/>
        </w:rPr>
        <w:t>.</w:t>
      </w:r>
      <w:r>
        <w:rPr>
          <w:spacing w:val="-1"/>
        </w:rPr>
        <w:t xml:space="preserve"> </w:t>
      </w:r>
      <w:r>
        <w:rPr>
          <w:spacing w:val="-1"/>
        </w:rPr>
        <w:tab/>
      </w:r>
      <w:r>
        <w:rPr>
          <w:bCs/>
          <w:iCs/>
          <w:spacing w:val="-1"/>
        </w:rPr>
        <w:t>После реорганизации Получающей стороны</w:t>
      </w:r>
      <w:r>
        <w:rPr>
          <w:spacing w:val="-1"/>
        </w:rPr>
        <w:t xml:space="preserve"> условия охраны Конфиденциальной </w:t>
      </w:r>
      <w:r>
        <w:rPr>
          <w:spacing w:val="-9"/>
        </w:rPr>
        <w:t>информации</w:t>
      </w:r>
      <w:r>
        <w:rPr>
          <w:spacing w:val="-6"/>
        </w:rPr>
        <w:t xml:space="preserve">, </w:t>
      </w:r>
      <w:r>
        <w:rPr>
          <w:spacing w:val="-1"/>
        </w:rPr>
        <w:t xml:space="preserve">обеспечиваются правопреемником (правопреемниками) Получающей стороны в таком же режиме, как до реорганизации, если Передающая сторона не направит правопреемнику Получающей стороны письменное требование о совершении действий, предусмотренных </w:t>
      </w:r>
      <w:r>
        <w:rPr>
          <w:bCs/>
          <w:spacing w:val="-1"/>
        </w:rPr>
        <w:t xml:space="preserve">пунктом 3.4.6 </w:t>
      </w:r>
      <w:r>
        <w:rPr>
          <w:spacing w:val="-1"/>
        </w:rPr>
        <w:t>настоящего Соглашения.</w:t>
      </w:r>
    </w:p>
    <w:p w14:paraId="6FC614CB" w14:textId="77777777" w:rsidR="006F57B9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spacing w:val="-1"/>
        </w:rPr>
      </w:pPr>
    </w:p>
    <w:p w14:paraId="1D18B220" w14:textId="77777777" w:rsidR="006F57B9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color w:val="000000"/>
          <w:spacing w:val="-6"/>
        </w:rPr>
      </w:pPr>
      <w:r>
        <w:rPr>
          <w:b/>
          <w:bCs/>
          <w:spacing w:val="-1"/>
        </w:rPr>
        <w:t>7.5</w:t>
      </w:r>
      <w:r>
        <w:rPr>
          <w:bCs/>
          <w:spacing w:val="-1"/>
        </w:rPr>
        <w:t>.</w:t>
      </w:r>
      <w:r>
        <w:rPr>
          <w:spacing w:val="-1"/>
        </w:rPr>
        <w:t xml:space="preserve"> </w:t>
      </w:r>
      <w:r>
        <w:rPr>
          <w:spacing w:val="-1"/>
        </w:rPr>
        <w:tab/>
      </w:r>
      <w:r>
        <w:rPr>
          <w:bCs/>
          <w:iCs/>
          <w:spacing w:val="-1"/>
        </w:rPr>
        <w:t>После  реорганизации  Передающей стороны</w:t>
      </w:r>
      <w:r>
        <w:rPr>
          <w:spacing w:val="-1"/>
        </w:rPr>
        <w:t xml:space="preserve"> условия охраны Конфиденциальной </w:t>
      </w:r>
      <w:r>
        <w:rPr>
          <w:spacing w:val="-9"/>
        </w:rPr>
        <w:t>информации,</w:t>
      </w:r>
      <w:r>
        <w:rPr>
          <w:spacing w:val="-6"/>
        </w:rPr>
        <w:t xml:space="preserve"> </w:t>
      </w:r>
      <w:r>
        <w:rPr>
          <w:spacing w:val="-1"/>
        </w:rPr>
        <w:t xml:space="preserve">остаются такими же, как до реорганизации, если правопреемник Передающей стороны не направит Получающей стороне письменное требование о совершении  действий, предусмотренных </w:t>
      </w:r>
      <w:r>
        <w:rPr>
          <w:bCs/>
          <w:spacing w:val="-1"/>
        </w:rPr>
        <w:t xml:space="preserve"> пунктом 3.4.6 </w:t>
      </w:r>
      <w:r>
        <w:rPr>
          <w:spacing w:val="-1"/>
        </w:rPr>
        <w:t>настоящего Соглашения.</w:t>
      </w:r>
    </w:p>
    <w:p w14:paraId="57762B33" w14:textId="77777777" w:rsidR="006F57B9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color w:val="000000"/>
          <w:spacing w:val="-6"/>
        </w:rPr>
      </w:pPr>
    </w:p>
    <w:p w14:paraId="6B64187E" w14:textId="77777777" w:rsidR="006F57B9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color w:val="000000"/>
          <w:spacing w:val="4"/>
        </w:rPr>
      </w:pPr>
      <w:r>
        <w:rPr>
          <w:b/>
          <w:bCs/>
          <w:color w:val="000000"/>
          <w:spacing w:val="-6"/>
        </w:rPr>
        <w:t>7.6</w:t>
      </w:r>
      <w:r>
        <w:rPr>
          <w:bCs/>
          <w:color w:val="000000"/>
          <w:spacing w:val="-6"/>
        </w:rPr>
        <w:t>.</w:t>
      </w:r>
      <w:r>
        <w:rPr>
          <w:bCs/>
          <w:iCs/>
          <w:color w:val="000000"/>
          <w:spacing w:val="-6"/>
        </w:rPr>
        <w:t xml:space="preserve"> </w:t>
      </w:r>
      <w:r>
        <w:rPr>
          <w:bCs/>
          <w:iCs/>
          <w:color w:val="000000"/>
          <w:spacing w:val="-6"/>
        </w:rPr>
        <w:tab/>
        <w:t>В период ликвидации Передающей стороны</w:t>
      </w:r>
      <w:r>
        <w:rPr>
          <w:color w:val="000000"/>
          <w:spacing w:val="-6"/>
        </w:rPr>
        <w:t xml:space="preserve"> (как в добровольном, так и в принудительном порядке) Получающая сторона обязана по письменному требованию соответствующего органа (лица), осуществляющего ликвидацию Передающей стороны, совершить действия, предусмотренные </w:t>
      </w:r>
      <w:r>
        <w:rPr>
          <w:bCs/>
          <w:color w:val="000000"/>
          <w:spacing w:val="-6"/>
        </w:rPr>
        <w:t>пунктом 3.4.6</w:t>
      </w:r>
      <w:r>
        <w:rPr>
          <w:color w:val="000000"/>
          <w:spacing w:val="-6"/>
        </w:rPr>
        <w:t xml:space="preserve"> настоящего Соглашения</w:t>
      </w:r>
      <w:r>
        <w:rPr>
          <w:spacing w:val="-9"/>
        </w:rPr>
        <w:t>.</w:t>
      </w:r>
    </w:p>
    <w:p w14:paraId="7A0C9939" w14:textId="77777777" w:rsidR="006F57B9" w:rsidRDefault="006F57B9" w:rsidP="006F57B9">
      <w:pPr>
        <w:shd w:val="clear" w:color="auto" w:fill="FFFFFF"/>
        <w:ind w:firstLine="720"/>
        <w:jc w:val="both"/>
        <w:rPr>
          <w:color w:val="000000"/>
          <w:spacing w:val="4"/>
        </w:rPr>
      </w:pPr>
    </w:p>
    <w:p w14:paraId="505F1EDC" w14:textId="77777777" w:rsidR="006F57B9" w:rsidRDefault="006F57B9" w:rsidP="006F57B9">
      <w:pPr>
        <w:shd w:val="clear" w:color="auto" w:fill="FFFFFF"/>
        <w:tabs>
          <w:tab w:val="left" w:pos="993"/>
        </w:tabs>
        <w:ind w:firstLine="426"/>
        <w:rPr>
          <w:b/>
          <w:u w:val="single"/>
        </w:rPr>
      </w:pPr>
      <w:r>
        <w:rPr>
          <w:b/>
          <w:u w:val="single"/>
        </w:rPr>
        <w:t>Статья 8. РЕКВИЗИТЫ И ПОДПИСИ СТОРОН</w:t>
      </w:r>
    </w:p>
    <w:p w14:paraId="6C2FC133" w14:textId="77777777" w:rsidR="006F57B9" w:rsidRDefault="006F57B9" w:rsidP="006F57B9">
      <w:pPr>
        <w:shd w:val="clear" w:color="auto" w:fill="FFFFFF"/>
        <w:tabs>
          <w:tab w:val="left" w:pos="993"/>
        </w:tabs>
        <w:ind w:firstLine="425"/>
        <w:jc w:val="center"/>
        <w:rPr>
          <w:b/>
          <w:u w:val="single"/>
        </w:rPr>
      </w:pPr>
    </w:p>
    <w:p w14:paraId="7F13B537" w14:textId="77777777" w:rsidR="006F57B9" w:rsidRDefault="006F57B9" w:rsidP="006F57B9">
      <w:pPr>
        <w:ind w:left="567" w:right="-1" w:hanging="567"/>
        <w:jc w:val="both"/>
        <w:rPr>
          <w:b/>
        </w:rPr>
      </w:pPr>
      <w:r>
        <w:rPr>
          <w:b/>
          <w:color w:val="000000"/>
        </w:rPr>
        <w:t>8.1.</w:t>
      </w:r>
      <w:r>
        <w:rPr>
          <w:color w:val="000000"/>
        </w:rPr>
        <w:tab/>
        <w:t>Стороны обязуются информировать друг друга в письменном виде об изменении своих адресов и иных данных</w:t>
      </w:r>
      <w:r>
        <w:rPr>
          <w:color w:val="FF0000"/>
        </w:rPr>
        <w:t xml:space="preserve"> </w:t>
      </w:r>
      <w:r>
        <w:rPr>
          <w:color w:val="000000"/>
        </w:rPr>
        <w:t xml:space="preserve">и реквизитов, указанных в Договоре. Любые уведомления или иные сообщения, </w:t>
      </w:r>
      <w:r>
        <w:rPr>
          <w:color w:val="000000"/>
        </w:rPr>
        <w:lastRenderedPageBreak/>
        <w:t>подлежащие передаче от одной Стороны другой Стороне должны передаваться в письменной форме по следующим адресам:</w:t>
      </w:r>
    </w:p>
    <w:p w14:paraId="321BEA34" w14:textId="77777777" w:rsidR="006F57B9" w:rsidRDefault="006F57B9" w:rsidP="006F57B9">
      <w:pPr>
        <w:shd w:val="clear" w:color="auto" w:fill="FFFFFF"/>
        <w:tabs>
          <w:tab w:val="left" w:pos="993"/>
        </w:tabs>
        <w:ind w:firstLine="426"/>
        <w:jc w:val="center"/>
        <w:rPr>
          <w:b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928"/>
        <w:gridCol w:w="4948"/>
      </w:tblGrid>
      <w:tr w:rsidR="006F57B9" w14:paraId="37ACFD6D" w14:textId="77777777" w:rsidTr="00DC4FDE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4A408" w14:textId="485E750F" w:rsidR="006F57B9" w:rsidRPr="005538FB" w:rsidRDefault="006F57B9" w:rsidP="00DC4FDE">
            <w:pPr>
              <w:keepNext/>
              <w:ind w:right="316"/>
              <w:jc w:val="both"/>
            </w:pPr>
            <w:r w:rsidRPr="005538FB">
              <w:rPr>
                <w:b/>
              </w:rPr>
              <w:t>Если получатель</w:t>
            </w:r>
            <w:r w:rsidR="00814776">
              <w:rPr>
                <w:b/>
              </w:rPr>
              <w:t xml:space="preserve"> МФТИ, ФИЗТЕХ</w:t>
            </w:r>
            <w:r w:rsidRPr="005538FB">
              <w:rPr>
                <w:b/>
              </w:rPr>
              <w:t>:</w:t>
            </w:r>
          </w:p>
          <w:p w14:paraId="78E272B8" w14:textId="77777777" w:rsidR="00814776" w:rsidRDefault="00814776" w:rsidP="009A5676">
            <w:pPr>
              <w:pStyle w:val="Nonformat"/>
              <w:widowControl/>
              <w:jc w:val="both"/>
              <w:rPr>
                <w:rFonts w:ascii="Times New Roman" w:hAnsi="Times New Roman" w:cs="Times New Roman"/>
              </w:rPr>
            </w:pPr>
          </w:p>
          <w:p w14:paraId="0F8C5E44" w14:textId="2921E534" w:rsidR="005538FB" w:rsidRDefault="006F57B9" w:rsidP="009A5676">
            <w:pPr>
              <w:pStyle w:val="Nonformat"/>
              <w:widowControl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538FB">
              <w:rPr>
                <w:rFonts w:ascii="Times New Roman" w:hAnsi="Times New Roman" w:cs="Times New Roman"/>
              </w:rPr>
              <w:t>Место нахождения:</w:t>
            </w:r>
            <w:r w:rsidR="00172B04" w:rsidRPr="005538FB">
              <w:rPr>
                <w:rFonts w:ascii="Times New Roman" w:hAnsi="Times New Roman" w:cs="Times New Roman"/>
              </w:rPr>
              <w:t xml:space="preserve"> </w:t>
            </w:r>
            <w:r w:rsidR="00814776" w:rsidRPr="00814776">
              <w:rPr>
                <w:rFonts w:ascii="Times New Roman" w:hAnsi="Times New Roman" w:cs="Times New Roman"/>
              </w:rPr>
              <w:t>117303</w:t>
            </w:r>
            <w:r w:rsidR="00814776">
              <w:rPr>
                <w:rFonts w:ascii="Times New Roman" w:hAnsi="Times New Roman" w:cs="Times New Roman"/>
              </w:rPr>
              <w:t xml:space="preserve">, </w:t>
            </w:r>
            <w:r w:rsidR="00814776" w:rsidRPr="00814776">
              <w:rPr>
                <w:rFonts w:ascii="Times New Roman" w:hAnsi="Times New Roman" w:cs="Times New Roman"/>
              </w:rPr>
              <w:t>г. Москва, ул. Керченская, д. 1А, корп. 1</w:t>
            </w:r>
            <w:proofErr w:type="gramEnd"/>
          </w:p>
          <w:p w14:paraId="2257FCF9" w14:textId="77777777" w:rsidR="00814776" w:rsidRDefault="00814776" w:rsidP="009A5676">
            <w:pPr>
              <w:pStyle w:val="Nonformat"/>
              <w:widowControl/>
              <w:jc w:val="both"/>
              <w:rPr>
                <w:rFonts w:ascii="Times New Roman" w:hAnsi="Times New Roman" w:cs="Times New Roman"/>
              </w:rPr>
            </w:pPr>
          </w:p>
          <w:p w14:paraId="5C69AD67" w14:textId="77777777" w:rsidR="00814776" w:rsidRPr="00814776" w:rsidRDefault="00814776" w:rsidP="00814776">
            <w:pPr>
              <w:pStyle w:val="Nonformat"/>
              <w:widowControl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</w:t>
            </w:r>
            <w:r w:rsidRPr="00814776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КПП </w:t>
            </w:r>
            <w:r w:rsidRPr="00814776">
              <w:rPr>
                <w:rFonts w:ascii="Times New Roman" w:hAnsi="Times New Roman" w:cs="Times New Roman"/>
              </w:rPr>
              <w:t>5008006211/772701001</w:t>
            </w:r>
          </w:p>
          <w:p w14:paraId="2490A72A" w14:textId="7E8F0D20" w:rsidR="00814776" w:rsidRPr="00E7465D" w:rsidRDefault="00814776" w:rsidP="009A5676">
            <w:pPr>
              <w:pStyle w:val="Nonformat"/>
              <w:widowControl/>
              <w:jc w:val="both"/>
              <w:rPr>
                <w:rFonts w:ascii="Times New Roman" w:hAnsi="Times New Roman" w:cs="Times New Roman"/>
                <w:lang w:val="en-US"/>
              </w:rPr>
            </w:pPr>
            <w:r w:rsidRPr="00814776">
              <w:rPr>
                <w:rFonts w:ascii="Times New Roman" w:hAnsi="Times New Roman" w:cs="Times New Roman"/>
              </w:rPr>
              <w:t>ОКПО</w:t>
            </w:r>
            <w:r w:rsidRPr="00E7465D">
              <w:rPr>
                <w:rFonts w:ascii="Times New Roman" w:hAnsi="Times New Roman" w:cs="Times New Roman"/>
                <w:lang w:val="en-US"/>
              </w:rPr>
              <w:t xml:space="preserve"> 02068901    </w:t>
            </w:r>
            <w:r w:rsidRPr="00814776">
              <w:rPr>
                <w:rFonts w:ascii="Times New Roman" w:hAnsi="Times New Roman" w:cs="Times New Roman"/>
              </w:rPr>
              <w:t>ОКВЭД</w:t>
            </w:r>
            <w:r w:rsidRPr="00E7465D">
              <w:rPr>
                <w:rFonts w:ascii="Times New Roman" w:hAnsi="Times New Roman" w:cs="Times New Roman"/>
                <w:lang w:val="en-US"/>
              </w:rPr>
              <w:t xml:space="preserve"> 85.22</w:t>
            </w:r>
          </w:p>
          <w:p w14:paraId="75D2739F" w14:textId="77777777" w:rsidR="006F57B9" w:rsidRPr="00E7465D" w:rsidRDefault="006F57B9" w:rsidP="00DC4FDE">
            <w:pPr>
              <w:pStyle w:val="Nonformat"/>
              <w:keepNext/>
              <w:widowControl/>
              <w:rPr>
                <w:rFonts w:ascii="Times New Roman" w:hAnsi="Times New Roman" w:cs="Times New Roman"/>
                <w:lang w:val="en-US"/>
              </w:rPr>
            </w:pPr>
          </w:p>
          <w:p w14:paraId="2912CB91" w14:textId="04A0E89D" w:rsidR="006F57B9" w:rsidRPr="00E7465D" w:rsidRDefault="006F57B9" w:rsidP="00DC4FDE">
            <w:pPr>
              <w:pStyle w:val="Nonformat"/>
              <w:keepNext/>
              <w:widowControl/>
              <w:rPr>
                <w:rFonts w:ascii="Times New Roman" w:hAnsi="Times New Roman" w:cs="Times New Roman"/>
                <w:lang w:val="en-US"/>
              </w:rPr>
            </w:pPr>
            <w:r w:rsidRPr="005538FB">
              <w:rPr>
                <w:rFonts w:ascii="Times New Roman" w:hAnsi="Times New Roman" w:cs="Times New Roman"/>
                <w:lang w:val="en-US"/>
              </w:rPr>
              <w:t>e</w:t>
            </w:r>
            <w:r w:rsidRPr="00E7465D">
              <w:rPr>
                <w:rFonts w:ascii="Times New Roman" w:hAnsi="Times New Roman" w:cs="Times New Roman"/>
                <w:lang w:val="en-US"/>
              </w:rPr>
              <w:t>-</w:t>
            </w:r>
            <w:r w:rsidRPr="005538FB">
              <w:rPr>
                <w:rFonts w:ascii="Times New Roman" w:hAnsi="Times New Roman" w:cs="Times New Roman"/>
                <w:lang w:val="en-US"/>
              </w:rPr>
              <w:t>mail</w:t>
            </w:r>
            <w:r w:rsidRPr="00E7465D">
              <w:rPr>
                <w:rFonts w:ascii="Times New Roman" w:hAnsi="Times New Roman" w:cs="Times New Roman"/>
                <w:lang w:val="en-US"/>
              </w:rPr>
              <w:t xml:space="preserve">: </w:t>
            </w:r>
            <w:hyperlink r:id="rId6" w:history="1">
              <w:r w:rsidR="00814776" w:rsidRPr="00172B12">
                <w:rPr>
                  <w:rStyle w:val="af0"/>
                  <w:rFonts w:ascii="Times New Roman" w:hAnsi="Times New Roman" w:cs="Times New Roman"/>
                  <w:lang w:val="en-US"/>
                </w:rPr>
                <w:t>dubovik</w:t>
              </w:r>
              <w:r w:rsidR="00814776" w:rsidRPr="00E7465D">
                <w:rPr>
                  <w:rStyle w:val="af0"/>
                  <w:rFonts w:ascii="Times New Roman" w:hAnsi="Times New Roman" w:cs="Times New Roman"/>
                  <w:lang w:val="en-US"/>
                </w:rPr>
                <w:t>.</w:t>
              </w:r>
              <w:r w:rsidR="00814776" w:rsidRPr="00172B12">
                <w:rPr>
                  <w:rStyle w:val="af0"/>
                  <w:rFonts w:ascii="Times New Roman" w:hAnsi="Times New Roman" w:cs="Times New Roman"/>
                  <w:lang w:val="en-US"/>
                </w:rPr>
                <w:t>ar</w:t>
              </w:r>
              <w:r w:rsidR="00814776" w:rsidRPr="00E7465D">
                <w:rPr>
                  <w:rStyle w:val="af0"/>
                  <w:rFonts w:ascii="Times New Roman" w:hAnsi="Times New Roman" w:cs="Times New Roman"/>
                  <w:lang w:val="en-US"/>
                </w:rPr>
                <w:t>@</w:t>
              </w:r>
              <w:r w:rsidR="00814776" w:rsidRPr="00172B12">
                <w:rPr>
                  <w:rStyle w:val="af0"/>
                  <w:rFonts w:ascii="Times New Roman" w:hAnsi="Times New Roman" w:cs="Times New Roman"/>
                  <w:lang w:val="en-US"/>
                </w:rPr>
                <w:t>mipt</w:t>
              </w:r>
              <w:r w:rsidR="00814776" w:rsidRPr="00E7465D">
                <w:rPr>
                  <w:rStyle w:val="af0"/>
                  <w:rFonts w:ascii="Times New Roman" w:hAnsi="Times New Roman" w:cs="Times New Roman"/>
                  <w:lang w:val="en-US"/>
                </w:rPr>
                <w:t>.</w:t>
              </w:r>
              <w:r w:rsidR="00814776" w:rsidRPr="00172B12">
                <w:rPr>
                  <w:rStyle w:val="af0"/>
                  <w:rFonts w:ascii="Times New Roman" w:hAnsi="Times New Roman" w:cs="Times New Roman"/>
                  <w:lang w:val="en-US"/>
                </w:rPr>
                <w:t>ru</w:t>
              </w:r>
            </w:hyperlink>
            <w:r w:rsidR="00814776" w:rsidRPr="00E7465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AB33615" w14:textId="19245491" w:rsidR="006F57B9" w:rsidRPr="00814776" w:rsidRDefault="006F57B9" w:rsidP="00814776">
            <w:pPr>
              <w:pStyle w:val="Nonformat"/>
              <w:keepNext/>
              <w:widowControl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5538FB">
              <w:rPr>
                <w:rFonts w:ascii="Times New Roman" w:hAnsi="Times New Roman" w:cs="Times New Roman"/>
              </w:rPr>
              <w:t>тел.</w:t>
            </w:r>
            <w:r w:rsidR="00814776">
              <w:rPr>
                <w:rFonts w:ascii="Times New Roman" w:hAnsi="Times New Roman" w:cs="Times New Roman"/>
                <w:lang w:val="en-US"/>
              </w:rPr>
              <w:t xml:space="preserve"> +79157214425</w:t>
            </w:r>
          </w:p>
        </w:tc>
        <w:tc>
          <w:tcPr>
            <w:tcW w:w="4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EB8E4" w14:textId="74E0403F" w:rsidR="006F57B9" w:rsidRPr="00E7465D" w:rsidRDefault="006F57B9" w:rsidP="00DC4FDE">
            <w:pPr>
              <w:keepNext/>
              <w:ind w:right="316"/>
              <w:jc w:val="both"/>
              <w:rPr>
                <w:highlight w:val="yellow"/>
              </w:rPr>
            </w:pPr>
            <w:r w:rsidRPr="00E7465D">
              <w:rPr>
                <w:b/>
                <w:highlight w:val="yellow"/>
              </w:rPr>
              <w:t xml:space="preserve">Если получатель </w:t>
            </w:r>
            <w:r w:rsidR="00E7465D" w:rsidRPr="00E7465D">
              <w:rPr>
                <w:b/>
                <w:highlight w:val="yellow"/>
              </w:rPr>
              <w:t>Иванов Иван Иванович:</w:t>
            </w:r>
          </w:p>
          <w:p w14:paraId="25EBC259" w14:textId="77777777" w:rsidR="005538FB" w:rsidRPr="00E7465D" w:rsidRDefault="005538FB" w:rsidP="00DC4FDE">
            <w:pPr>
              <w:pStyle w:val="Nonformat"/>
              <w:widowControl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4377E702" w14:textId="5A0DAB65" w:rsidR="006F57B9" w:rsidRPr="00E7465D" w:rsidRDefault="006F57B9" w:rsidP="00DC4FDE">
            <w:pPr>
              <w:pStyle w:val="Nonformat"/>
              <w:widowControl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 w:rsidRPr="00E7465D">
              <w:rPr>
                <w:rFonts w:ascii="Times New Roman" w:hAnsi="Times New Roman" w:cs="Times New Roman"/>
                <w:highlight w:val="yellow"/>
              </w:rPr>
              <w:t xml:space="preserve">Место нахождения: </w:t>
            </w:r>
          </w:p>
          <w:p w14:paraId="657A14C8" w14:textId="77777777" w:rsidR="005538FB" w:rsidRPr="00E7465D" w:rsidRDefault="005538FB" w:rsidP="00DC4FDE">
            <w:pPr>
              <w:widowControl/>
              <w:spacing w:line="224" w:lineRule="exact"/>
              <w:jc w:val="both"/>
              <w:rPr>
                <w:color w:val="000000"/>
                <w:sz w:val="22"/>
                <w:szCs w:val="22"/>
                <w:highlight w:val="yellow"/>
              </w:rPr>
            </w:pPr>
          </w:p>
          <w:p w14:paraId="58E8C840" w14:textId="59751AEE" w:rsidR="005538FB" w:rsidRPr="00BA5475" w:rsidRDefault="006F57B9" w:rsidP="005538FB">
            <w:pPr>
              <w:pStyle w:val="Nonformat"/>
              <w:keepNext/>
              <w:widowControl/>
              <w:rPr>
                <w:rFonts w:ascii="Times New Roman" w:hAnsi="Times New Roman" w:cs="Times New Roman"/>
                <w:highlight w:val="yellow"/>
              </w:rPr>
            </w:pPr>
            <w:r w:rsidRPr="00E7465D">
              <w:rPr>
                <w:rFonts w:ascii="Times New Roman" w:hAnsi="Times New Roman" w:cs="Times New Roman"/>
                <w:highlight w:val="yellow"/>
                <w:lang w:val="en-US"/>
              </w:rPr>
              <w:t>e</w:t>
            </w:r>
            <w:r w:rsidRPr="00BA5475">
              <w:rPr>
                <w:rFonts w:ascii="Times New Roman" w:hAnsi="Times New Roman" w:cs="Times New Roman"/>
                <w:highlight w:val="yellow"/>
              </w:rPr>
              <w:t>-</w:t>
            </w:r>
            <w:r w:rsidRPr="00E7465D">
              <w:rPr>
                <w:rFonts w:ascii="Times New Roman" w:hAnsi="Times New Roman" w:cs="Times New Roman"/>
                <w:highlight w:val="yellow"/>
                <w:lang w:val="en-US"/>
              </w:rPr>
              <w:t>mail</w:t>
            </w:r>
            <w:r w:rsidRPr="00BA5475">
              <w:rPr>
                <w:rFonts w:ascii="Times New Roman" w:hAnsi="Times New Roman" w:cs="Times New Roman"/>
                <w:highlight w:val="yellow"/>
              </w:rPr>
              <w:t xml:space="preserve">: </w:t>
            </w:r>
          </w:p>
          <w:p w14:paraId="7EB66E28" w14:textId="4467B071" w:rsidR="006F57B9" w:rsidRDefault="006F57B9" w:rsidP="005538FB">
            <w:pPr>
              <w:pStyle w:val="Nonformat"/>
              <w:keepNext/>
              <w:widowControl/>
              <w:rPr>
                <w:b/>
                <w:i/>
                <w:color w:val="FF0000"/>
              </w:rPr>
            </w:pPr>
            <w:r w:rsidRPr="00E7465D">
              <w:rPr>
                <w:highlight w:val="yellow"/>
              </w:rPr>
              <w:t>тел</w:t>
            </w:r>
            <w:r w:rsidRPr="00BA5475">
              <w:rPr>
                <w:highlight w:val="yellow"/>
              </w:rPr>
              <w:t>.</w:t>
            </w:r>
            <w:r w:rsidRPr="00E7465D">
              <w:rPr>
                <w:highlight w:val="yellow"/>
              </w:rPr>
              <w:t>_____________________</w:t>
            </w:r>
          </w:p>
        </w:tc>
      </w:tr>
    </w:tbl>
    <w:p w14:paraId="0283130C" w14:textId="77777777" w:rsidR="006F57B9" w:rsidRDefault="006F57B9" w:rsidP="006F57B9">
      <w:pPr>
        <w:ind w:firstLine="540"/>
        <w:jc w:val="both"/>
      </w:pPr>
    </w:p>
    <w:p w14:paraId="797E5BAB" w14:textId="77777777" w:rsidR="006F57B9" w:rsidRDefault="006F57B9" w:rsidP="006F57B9">
      <w:pPr>
        <w:ind w:left="567" w:right="1" w:hanging="567"/>
        <w:jc w:val="both"/>
        <w:rPr>
          <w:b/>
          <w:color w:val="000000"/>
        </w:rPr>
      </w:pPr>
      <w:r>
        <w:rPr>
          <w:b/>
          <w:bCs/>
          <w:color w:val="000000"/>
        </w:rPr>
        <w:t>8.2.</w:t>
      </w:r>
      <w:r>
        <w:rPr>
          <w:bCs/>
          <w:color w:val="000000"/>
        </w:rPr>
        <w:tab/>
        <w:t xml:space="preserve">Уведомления и сообщения могут направляться с подтверждением о вручении адресату средствами факсимильной связи, заказной почтой или курьером. </w:t>
      </w:r>
      <w:proofErr w:type="gramStart"/>
      <w:r>
        <w:rPr>
          <w:bCs/>
          <w:color w:val="000000"/>
        </w:rPr>
        <w:t>Подтверждением о вручении адресату в случае доставки уведомления заказной почтой или курьером будет служить экземпляр оригинала документа с указанием надлежащего наименования и адреса адресата, а также Ф.И.О., должности и подписи лица, принявшего уведомление, а в случае доставки уведомления средствами факсимильной связи – экземпляр уведомления с надлежащим адресом и абонентским телефонным номером адресата, зарегистрированный в соответствующем реестре исходящих факсимильных сообщений</w:t>
      </w:r>
      <w:proofErr w:type="gramEnd"/>
      <w:r>
        <w:rPr>
          <w:bCs/>
          <w:color w:val="000000"/>
        </w:rPr>
        <w:t xml:space="preserve"> с отметкой аппарата отправителя о нормальной передаче сообщения.</w:t>
      </w:r>
    </w:p>
    <w:p w14:paraId="7F8FA4AF" w14:textId="77777777" w:rsidR="006F57B9" w:rsidRDefault="006F57B9" w:rsidP="006F57B9">
      <w:pPr>
        <w:ind w:left="567" w:right="1" w:hanging="567"/>
        <w:jc w:val="both"/>
        <w:rPr>
          <w:b/>
          <w:color w:val="000000"/>
        </w:rPr>
      </w:pPr>
    </w:p>
    <w:p w14:paraId="44ADBE31" w14:textId="77777777" w:rsidR="006F57B9" w:rsidRDefault="006F57B9" w:rsidP="006F57B9">
      <w:pPr>
        <w:pStyle w:val="1"/>
        <w:spacing w:after="0"/>
        <w:ind w:left="525" w:right="1" w:hanging="525"/>
        <w:rPr>
          <w:b/>
          <w:bCs/>
          <w:sz w:val="20"/>
          <w:lang w:val="ru-RU"/>
        </w:rPr>
      </w:pPr>
      <w:r>
        <w:rPr>
          <w:b/>
          <w:color w:val="000000"/>
          <w:sz w:val="20"/>
          <w:lang w:val="ru-RU"/>
        </w:rPr>
        <w:t>8.3.</w:t>
      </w:r>
      <w:r>
        <w:rPr>
          <w:bCs/>
          <w:color w:val="000000"/>
          <w:sz w:val="20"/>
          <w:lang w:val="ru-RU"/>
        </w:rPr>
        <w:tab/>
      </w:r>
      <w:r>
        <w:rPr>
          <w:color w:val="000000"/>
          <w:sz w:val="20"/>
          <w:lang w:val="ru-RU"/>
        </w:rPr>
        <w:t>В случае уклонения адресата от получения уведомления, а также в случае, когда адресат письменно не сообщит отправителю об изменении адреса и реквизитов доставки уведомлений в установленный срок и уведомление будет доставлено по ранее указанному адресатом адресу или реквизитам, адресат несет всю ответственность за недоставку или невозможность доставки уведомления.</w:t>
      </w:r>
    </w:p>
    <w:p w14:paraId="586637F0" w14:textId="77777777" w:rsidR="006F57B9" w:rsidRDefault="006F57B9" w:rsidP="006F57B9">
      <w:pPr>
        <w:pStyle w:val="1"/>
        <w:spacing w:after="0"/>
        <w:ind w:left="525" w:right="1"/>
        <w:jc w:val="center"/>
        <w:rPr>
          <w:b/>
          <w:bCs/>
          <w:sz w:val="20"/>
          <w:lang w:val="ru-RU"/>
        </w:rPr>
      </w:pPr>
    </w:p>
    <w:p w14:paraId="647CDFBB" w14:textId="77777777" w:rsidR="006F57B9" w:rsidRDefault="006F57B9" w:rsidP="006F57B9">
      <w:pPr>
        <w:shd w:val="clear" w:color="auto" w:fill="FFFFFF"/>
        <w:rPr>
          <w:b/>
          <w:color w:val="000000"/>
          <w:spacing w:val="4"/>
          <w:u w:val="single"/>
        </w:rPr>
      </w:pPr>
      <w:r>
        <w:rPr>
          <w:b/>
          <w:color w:val="000000"/>
          <w:spacing w:val="4"/>
          <w:u w:val="single"/>
        </w:rPr>
        <w:t>Статья 9. ЗАКЛЮЧИТЕЛЬНЫЕ ПОЛОЖЕНИЯ</w:t>
      </w:r>
    </w:p>
    <w:p w14:paraId="259FF834" w14:textId="77777777" w:rsidR="006F57B9" w:rsidRDefault="006F57B9" w:rsidP="006F57B9">
      <w:pPr>
        <w:shd w:val="clear" w:color="auto" w:fill="FFFFFF"/>
        <w:jc w:val="center"/>
        <w:rPr>
          <w:b/>
          <w:color w:val="000000"/>
          <w:spacing w:val="4"/>
          <w:u w:val="single"/>
        </w:rPr>
      </w:pPr>
    </w:p>
    <w:p w14:paraId="0501B29E" w14:textId="77777777" w:rsidR="006F57B9" w:rsidRDefault="006F57B9" w:rsidP="006F57B9">
      <w:pPr>
        <w:widowControl/>
        <w:tabs>
          <w:tab w:val="left" w:pos="720"/>
        </w:tabs>
        <w:autoSpaceDE/>
        <w:ind w:left="567" w:hanging="567"/>
        <w:jc w:val="both"/>
        <w:rPr>
          <w:bCs/>
        </w:rPr>
      </w:pPr>
      <w:r>
        <w:rPr>
          <w:b/>
          <w:bCs/>
          <w:spacing w:val="-1"/>
        </w:rPr>
        <w:t>9.1</w:t>
      </w:r>
      <w:r>
        <w:rPr>
          <w:bCs/>
          <w:spacing w:val="-1"/>
        </w:rPr>
        <w:t>.</w:t>
      </w:r>
      <w:r>
        <w:rPr>
          <w:spacing w:val="-1"/>
        </w:rPr>
        <w:t xml:space="preserve"> </w:t>
      </w:r>
      <w:r>
        <w:rPr>
          <w:spacing w:val="-1"/>
        </w:rPr>
        <w:tab/>
        <w:t>Во всем, что прямо не оговорено в настоящем Соглашении, Стороны руководствуются законодательством Российской Федерации.</w:t>
      </w:r>
    </w:p>
    <w:p w14:paraId="2D2E1511" w14:textId="77777777" w:rsidR="006F57B9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</w:rPr>
      </w:pPr>
    </w:p>
    <w:p w14:paraId="5BEAF375" w14:textId="2BC2A6BF" w:rsidR="006F57B9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</w:pPr>
      <w:r>
        <w:rPr>
          <w:b/>
          <w:bCs/>
        </w:rPr>
        <w:t>9.2.</w:t>
      </w:r>
      <w:r>
        <w:t xml:space="preserve"> </w:t>
      </w:r>
      <w:r>
        <w:tab/>
        <w:t>Настоящее Соглашение подписано Сторонами в 2 (Двух)  экземплярах, имеющих одинаковую юридическую силу, по одному для каждой из Сторон.</w:t>
      </w:r>
    </w:p>
    <w:p w14:paraId="5F8AB7E1" w14:textId="77777777" w:rsidR="006F57B9" w:rsidRDefault="006F57B9" w:rsidP="006F57B9">
      <w:pPr>
        <w:pStyle w:val="1"/>
        <w:spacing w:after="0"/>
        <w:ind w:left="525" w:right="1"/>
        <w:jc w:val="center"/>
        <w:rPr>
          <w:b/>
          <w:bCs/>
          <w:sz w:val="20"/>
          <w:lang w:val="ru-RU"/>
        </w:rPr>
      </w:pPr>
    </w:p>
    <w:p w14:paraId="67BD0D8D" w14:textId="77777777" w:rsidR="006F57B9" w:rsidRDefault="006F57B9" w:rsidP="006F57B9">
      <w:pPr>
        <w:pStyle w:val="1"/>
        <w:spacing w:after="0"/>
        <w:ind w:left="525" w:right="1"/>
        <w:jc w:val="center"/>
        <w:rPr>
          <w:b/>
          <w:bCs/>
          <w:sz w:val="20"/>
          <w:lang w:val="ru-RU"/>
        </w:rPr>
      </w:pPr>
    </w:p>
    <w:p w14:paraId="5ABDB9C1" w14:textId="77777777" w:rsidR="006F57B9" w:rsidRDefault="006F57B9" w:rsidP="006F57B9">
      <w:pPr>
        <w:pStyle w:val="1"/>
        <w:spacing w:after="0"/>
        <w:ind w:left="525" w:right="1"/>
        <w:jc w:val="center"/>
        <w:rPr>
          <w:b/>
          <w:bCs/>
          <w:sz w:val="20"/>
          <w:lang w:val="ru-RU"/>
        </w:rPr>
      </w:pPr>
      <w:r>
        <w:rPr>
          <w:b/>
          <w:bCs/>
          <w:sz w:val="20"/>
          <w:lang w:val="ru-RU"/>
        </w:rPr>
        <w:t>В СВИДЕТЕЛЬСТВО ВСЕГО ВЫШЕИЗЛОЖЕННОГО</w:t>
      </w:r>
    </w:p>
    <w:p w14:paraId="3B8C11A8" w14:textId="77777777" w:rsidR="006F57B9" w:rsidRPr="00541A17" w:rsidRDefault="006F57B9" w:rsidP="006F57B9">
      <w:pPr>
        <w:pStyle w:val="1"/>
        <w:spacing w:after="0"/>
        <w:ind w:left="525" w:right="1"/>
        <w:jc w:val="center"/>
        <w:rPr>
          <w:lang w:val="ru-RU"/>
        </w:rPr>
      </w:pPr>
      <w:r>
        <w:rPr>
          <w:b/>
          <w:bCs/>
          <w:sz w:val="20"/>
          <w:lang w:val="ru-RU"/>
        </w:rPr>
        <w:t>Настоящее Соглашение подписано уполномоченными представителями Сторон.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4961"/>
      </w:tblGrid>
      <w:tr w:rsidR="006F57B9" w14:paraId="0122896C" w14:textId="77777777" w:rsidTr="00DC4FDE">
        <w:tc>
          <w:tcPr>
            <w:tcW w:w="4962" w:type="dxa"/>
            <w:shd w:val="clear" w:color="auto" w:fill="auto"/>
          </w:tcPr>
          <w:p w14:paraId="078E2D21" w14:textId="77777777" w:rsidR="006F57B9" w:rsidRDefault="006F57B9" w:rsidP="00DC4FDE">
            <w:pPr>
              <w:snapToGrid w:val="0"/>
              <w:jc w:val="center"/>
            </w:pPr>
          </w:p>
          <w:p w14:paraId="06BE8C9D" w14:textId="64BA19D7" w:rsidR="005538FB" w:rsidRPr="005538FB" w:rsidRDefault="006F57B9" w:rsidP="005538FB">
            <w:pPr>
              <w:keepNext/>
              <w:ind w:right="316"/>
              <w:jc w:val="both"/>
            </w:pPr>
            <w:proofErr w:type="gramStart"/>
            <w:r>
              <w:rPr>
                <w:b/>
              </w:rPr>
              <w:t>За</w:t>
            </w:r>
            <w:proofErr w:type="gramEnd"/>
            <w:r>
              <w:rPr>
                <w:b/>
              </w:rPr>
              <w:t xml:space="preserve"> и от имени</w:t>
            </w:r>
            <w:r w:rsidR="00814776">
              <w:rPr>
                <w:b/>
              </w:rPr>
              <w:t xml:space="preserve"> МФТИ, ФИЗТЕХ</w:t>
            </w:r>
            <w:r w:rsidR="005538FB" w:rsidRPr="005538FB">
              <w:rPr>
                <w:b/>
              </w:rPr>
              <w:t>:</w:t>
            </w:r>
          </w:p>
          <w:p w14:paraId="74660F52" w14:textId="5725257F" w:rsidR="006F57B9" w:rsidRDefault="006F57B9" w:rsidP="00DC4FDE">
            <w:pPr>
              <w:jc w:val="center"/>
              <w:rPr>
                <w:b/>
              </w:rPr>
            </w:pPr>
            <w:r>
              <w:rPr>
                <w:b/>
              </w:rPr>
              <w:t xml:space="preserve"> :</w:t>
            </w:r>
          </w:p>
        </w:tc>
        <w:tc>
          <w:tcPr>
            <w:tcW w:w="4961" w:type="dxa"/>
            <w:shd w:val="clear" w:color="auto" w:fill="auto"/>
          </w:tcPr>
          <w:p w14:paraId="0A66AFCF" w14:textId="77777777" w:rsidR="006F57B9" w:rsidRDefault="006F57B9" w:rsidP="00DC4FDE">
            <w:pPr>
              <w:snapToGrid w:val="0"/>
              <w:jc w:val="center"/>
              <w:rPr>
                <w:b/>
              </w:rPr>
            </w:pPr>
          </w:p>
          <w:p w14:paraId="207344C9" w14:textId="0FB2E97C" w:rsidR="006F57B9" w:rsidRDefault="006F57B9" w:rsidP="00E7465D">
            <w:pPr>
              <w:jc w:val="center"/>
            </w:pPr>
            <w:proofErr w:type="gramStart"/>
            <w:r w:rsidRPr="00E7465D">
              <w:rPr>
                <w:b/>
                <w:highlight w:val="yellow"/>
              </w:rPr>
              <w:t>За</w:t>
            </w:r>
            <w:proofErr w:type="gramEnd"/>
            <w:r w:rsidRPr="00E7465D">
              <w:rPr>
                <w:b/>
                <w:highlight w:val="yellow"/>
              </w:rPr>
              <w:t xml:space="preserve"> и </w:t>
            </w:r>
            <w:proofErr w:type="gramStart"/>
            <w:r w:rsidRPr="00E7465D">
              <w:rPr>
                <w:b/>
                <w:highlight w:val="yellow"/>
              </w:rPr>
              <w:t>от</w:t>
            </w:r>
            <w:proofErr w:type="gramEnd"/>
            <w:r w:rsidRPr="00E7465D">
              <w:rPr>
                <w:b/>
                <w:highlight w:val="yellow"/>
              </w:rPr>
              <w:t xml:space="preserve"> имени  </w:t>
            </w:r>
            <w:r w:rsidR="00E7465D" w:rsidRPr="00E7465D">
              <w:rPr>
                <w:b/>
                <w:highlight w:val="yellow"/>
              </w:rPr>
              <w:t>Иванова Ивана Ивановича</w:t>
            </w:r>
          </w:p>
        </w:tc>
      </w:tr>
      <w:tr w:rsidR="006F57B9" w14:paraId="243A577E" w14:textId="77777777" w:rsidTr="00DC4FDE">
        <w:tc>
          <w:tcPr>
            <w:tcW w:w="4962" w:type="dxa"/>
            <w:shd w:val="clear" w:color="auto" w:fill="auto"/>
          </w:tcPr>
          <w:p w14:paraId="24FEA2C4" w14:textId="77777777" w:rsidR="006F57B9" w:rsidRDefault="006F57B9" w:rsidP="00DC4FD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1" w:type="dxa"/>
            <w:shd w:val="clear" w:color="auto" w:fill="auto"/>
          </w:tcPr>
          <w:p w14:paraId="57B70B53" w14:textId="77777777" w:rsidR="006F57B9" w:rsidRDefault="006F57B9" w:rsidP="00DC4FDE">
            <w:pPr>
              <w:snapToGrid w:val="0"/>
              <w:jc w:val="center"/>
              <w:rPr>
                <w:b/>
              </w:rPr>
            </w:pPr>
          </w:p>
        </w:tc>
      </w:tr>
    </w:tbl>
    <w:p w14:paraId="532FBCA8" w14:textId="77777777" w:rsidR="004C4745" w:rsidRDefault="004C4745">
      <w:r>
        <w:t xml:space="preserve">Заместитель директора по </w:t>
      </w:r>
      <w:proofErr w:type="spellStart"/>
      <w:r>
        <w:t>цифровизации</w:t>
      </w:r>
      <w:proofErr w:type="spellEnd"/>
      <w:r>
        <w:t xml:space="preserve"> </w:t>
      </w:r>
    </w:p>
    <w:p w14:paraId="2E8D4556" w14:textId="6F57049D" w:rsidR="005E6B77" w:rsidRPr="00CB23C9" w:rsidRDefault="004C4745">
      <w:r>
        <w:t>образования</w:t>
      </w:r>
      <w:r w:rsidR="00814776">
        <w:tab/>
      </w:r>
      <w:r w:rsidR="00814776">
        <w:tab/>
      </w:r>
      <w:r w:rsidR="00814776">
        <w:tab/>
      </w:r>
    </w:p>
    <w:p w14:paraId="10476ADB" w14:textId="1EDB0158" w:rsidR="00CB23C9" w:rsidRDefault="00CB23C9"/>
    <w:p w14:paraId="52CF3FC5" w14:textId="73CE483F" w:rsidR="00CB23C9" w:rsidRDefault="00CB23C9"/>
    <w:p w14:paraId="4BB6975E" w14:textId="2D0EDC9C" w:rsidR="00CB23C9" w:rsidRPr="00CB23C9" w:rsidRDefault="00CB23C9">
      <w:r>
        <w:t>____________________</w:t>
      </w:r>
      <w:r w:rsidR="009A5676">
        <w:tab/>
      </w:r>
      <w:r w:rsidR="004C4745">
        <w:t>Ю. О. Ильяшенко</w:t>
      </w:r>
      <w:r>
        <w:tab/>
      </w:r>
      <w:r>
        <w:tab/>
      </w:r>
      <w:r>
        <w:tab/>
        <w:t>____________________</w:t>
      </w:r>
      <w:r w:rsidR="00E7465D" w:rsidRPr="00E7465D">
        <w:rPr>
          <w:highlight w:val="yellow"/>
        </w:rPr>
        <w:t>И. И. Иванов</w:t>
      </w:r>
    </w:p>
    <w:sectPr w:rsidR="00CB23C9" w:rsidRPr="00CB2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445A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C419B2" w16cex:dateUtc="2020-07-23T11:14:00Z"/>
  <w16cex:commentExtensible w16cex:durableId="24085F23" w16cex:dateUtc="2021-03-26T1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01E664" w16cid:durableId="22C419B2"/>
  <w16cid:commentId w16cid:paraId="78445ADA" w16cid:durableId="24085F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ultant">
    <w:altName w:val="Courier New"/>
    <w:charset w:val="00"/>
    <w:family w:val="moder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1495" w:hanging="360"/>
      </w:pPr>
      <w:rPr>
        <w:rFonts w:hint="default"/>
        <w:b/>
        <w:bCs/>
        <w:color w:val="000000"/>
        <w:spacing w:val="-5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713" w:hanging="360"/>
      </w:pPr>
      <w:rPr>
        <w:rFonts w:hint="default"/>
        <w:color w:val="000000"/>
        <w:spacing w:val="-6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1713" w:hanging="360"/>
      </w:pPr>
      <w:rPr>
        <w:rFonts w:hint="default"/>
        <w:color w:val="000000"/>
        <w:spacing w:val="-6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1713" w:hanging="360"/>
      </w:pPr>
      <w:rPr>
        <w:rFonts w:hint="default"/>
        <w:color w:val="000000"/>
        <w:spacing w:val="-6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713" w:hanging="360"/>
      </w:pPr>
      <w:rPr>
        <w:rFonts w:hint="default"/>
        <w:b/>
        <w:bCs/>
        <w:color w:val="000000"/>
        <w:spacing w:val="-5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284" w:hanging="360"/>
      </w:pPr>
      <w:rPr>
        <w:rFonts w:ascii="Symbol" w:hAnsi="Symbol" w:hint="default"/>
        <w:color w:val="000000"/>
        <w:spacing w:val="-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Ольга Орлова">
    <w15:presenceInfo w15:providerId="AD" w15:userId="S-1-5-21-3356572122-489521944-2390590970-1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14"/>
    <w:rsid w:val="000B2CD8"/>
    <w:rsid w:val="000B6189"/>
    <w:rsid w:val="001013A8"/>
    <w:rsid w:val="001404CB"/>
    <w:rsid w:val="00172B04"/>
    <w:rsid w:val="001B2B61"/>
    <w:rsid w:val="00245D74"/>
    <w:rsid w:val="00271F3F"/>
    <w:rsid w:val="002A0824"/>
    <w:rsid w:val="00326317"/>
    <w:rsid w:val="00354D8B"/>
    <w:rsid w:val="003F1117"/>
    <w:rsid w:val="00460585"/>
    <w:rsid w:val="00483F47"/>
    <w:rsid w:val="004C4745"/>
    <w:rsid w:val="005538FB"/>
    <w:rsid w:val="00581605"/>
    <w:rsid w:val="0058274C"/>
    <w:rsid w:val="005E6B77"/>
    <w:rsid w:val="0062104A"/>
    <w:rsid w:val="006F57B9"/>
    <w:rsid w:val="007667E3"/>
    <w:rsid w:val="00777ED5"/>
    <w:rsid w:val="00814776"/>
    <w:rsid w:val="00825BE6"/>
    <w:rsid w:val="008335BF"/>
    <w:rsid w:val="00894506"/>
    <w:rsid w:val="00940A33"/>
    <w:rsid w:val="009442CD"/>
    <w:rsid w:val="00993EAD"/>
    <w:rsid w:val="009A475C"/>
    <w:rsid w:val="009A5676"/>
    <w:rsid w:val="00A81814"/>
    <w:rsid w:val="00BA5475"/>
    <w:rsid w:val="00BD1195"/>
    <w:rsid w:val="00C102C6"/>
    <w:rsid w:val="00C178B0"/>
    <w:rsid w:val="00C42688"/>
    <w:rsid w:val="00CB23C9"/>
    <w:rsid w:val="00D235D1"/>
    <w:rsid w:val="00D5717C"/>
    <w:rsid w:val="00E25BFC"/>
    <w:rsid w:val="00E7465D"/>
    <w:rsid w:val="00F650A5"/>
    <w:rsid w:val="00FC3EFE"/>
    <w:rsid w:val="00F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F1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8FB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6F57B9"/>
    <w:pPr>
      <w:keepNext/>
      <w:numPr>
        <w:ilvl w:val="2"/>
        <w:numId w:val="1"/>
      </w:numPr>
      <w:shd w:val="clear" w:color="auto" w:fill="FFFFFF"/>
      <w:jc w:val="right"/>
      <w:outlineLvl w:val="2"/>
    </w:pPr>
    <w:rPr>
      <w:b/>
      <w:color w:val="000000"/>
      <w:spacing w:val="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F57B9"/>
    <w:rPr>
      <w:rFonts w:ascii="Times New Roman" w:eastAsia="Times New Roman" w:hAnsi="Times New Roman" w:cs="Times New Roman"/>
      <w:b/>
      <w:color w:val="000000"/>
      <w:spacing w:val="4"/>
      <w:sz w:val="28"/>
      <w:szCs w:val="20"/>
      <w:shd w:val="clear" w:color="auto" w:fill="FFFFFF"/>
      <w:lang w:eastAsia="ar-SA"/>
    </w:rPr>
  </w:style>
  <w:style w:type="character" w:customStyle="1" w:styleId="a3">
    <w:name w:val="Цветовое выделение"/>
    <w:rsid w:val="006F57B9"/>
    <w:rPr>
      <w:b/>
      <w:bCs/>
      <w:color w:val="000080"/>
    </w:rPr>
  </w:style>
  <w:style w:type="paragraph" w:styleId="a4">
    <w:name w:val="Body Text"/>
    <w:basedOn w:val="a"/>
    <w:link w:val="a5"/>
    <w:rsid w:val="006F57B9"/>
    <w:pPr>
      <w:shd w:val="clear" w:color="auto" w:fill="FFFFFF"/>
      <w:jc w:val="both"/>
    </w:pPr>
    <w:rPr>
      <w:color w:val="000000"/>
      <w:spacing w:val="-9"/>
      <w:sz w:val="28"/>
    </w:rPr>
  </w:style>
  <w:style w:type="character" w:customStyle="1" w:styleId="a5">
    <w:name w:val="Основной текст Знак"/>
    <w:basedOn w:val="a0"/>
    <w:link w:val="a4"/>
    <w:rsid w:val="006F57B9"/>
    <w:rPr>
      <w:rFonts w:ascii="Times New Roman" w:eastAsia="Times New Roman" w:hAnsi="Times New Roman" w:cs="Times New Roman"/>
      <w:color w:val="000000"/>
      <w:spacing w:val="-9"/>
      <w:sz w:val="28"/>
      <w:szCs w:val="20"/>
      <w:shd w:val="clear" w:color="auto" w:fill="FFFFFF"/>
      <w:lang w:eastAsia="ar-SA"/>
    </w:rPr>
  </w:style>
  <w:style w:type="paragraph" w:styleId="a6">
    <w:name w:val="Body Text Indent"/>
    <w:basedOn w:val="a"/>
    <w:link w:val="a7"/>
    <w:rsid w:val="006F57B9"/>
    <w:pPr>
      <w:shd w:val="clear" w:color="auto" w:fill="FFFFFF"/>
      <w:ind w:firstLine="720"/>
      <w:jc w:val="both"/>
    </w:pPr>
    <w:rPr>
      <w:color w:val="000000"/>
      <w:spacing w:val="1"/>
      <w:sz w:val="28"/>
    </w:rPr>
  </w:style>
  <w:style w:type="character" w:customStyle="1" w:styleId="a7">
    <w:name w:val="Основной текст с отступом Знак"/>
    <w:basedOn w:val="a0"/>
    <w:link w:val="a6"/>
    <w:rsid w:val="006F57B9"/>
    <w:rPr>
      <w:rFonts w:ascii="Times New Roman" w:eastAsia="Times New Roman" w:hAnsi="Times New Roman" w:cs="Times New Roman"/>
      <w:color w:val="000000"/>
      <w:spacing w:val="1"/>
      <w:sz w:val="28"/>
      <w:szCs w:val="20"/>
      <w:shd w:val="clear" w:color="auto" w:fill="FFFFFF"/>
      <w:lang w:eastAsia="ar-SA"/>
    </w:rPr>
  </w:style>
  <w:style w:type="paragraph" w:customStyle="1" w:styleId="21">
    <w:name w:val="Основной текст с отступом 21"/>
    <w:basedOn w:val="a"/>
    <w:rsid w:val="006F57B9"/>
    <w:pPr>
      <w:spacing w:before="120"/>
      <w:ind w:firstLine="709"/>
      <w:jc w:val="both"/>
    </w:pPr>
    <w:rPr>
      <w:color w:val="000000"/>
      <w:spacing w:val="-4"/>
      <w:sz w:val="26"/>
    </w:rPr>
  </w:style>
  <w:style w:type="paragraph" w:customStyle="1" w:styleId="31">
    <w:name w:val="Основной текст с отступом 31"/>
    <w:basedOn w:val="a"/>
    <w:rsid w:val="006F57B9"/>
    <w:pPr>
      <w:shd w:val="clear" w:color="auto" w:fill="FFFFFF"/>
      <w:ind w:firstLine="426"/>
      <w:jc w:val="both"/>
    </w:pPr>
    <w:rPr>
      <w:color w:val="000000"/>
      <w:spacing w:val="-6"/>
      <w:sz w:val="26"/>
    </w:rPr>
  </w:style>
  <w:style w:type="paragraph" w:customStyle="1" w:styleId="1">
    <w:name w:val="Цитата1"/>
    <w:basedOn w:val="a"/>
    <w:rsid w:val="006F57B9"/>
    <w:pPr>
      <w:widowControl/>
      <w:autoSpaceDE/>
      <w:spacing w:after="240"/>
      <w:ind w:left="1440" w:right="720" w:hanging="720"/>
      <w:jc w:val="both"/>
    </w:pPr>
    <w:rPr>
      <w:rFonts w:eastAsia="MS Mincho"/>
      <w:sz w:val="24"/>
      <w:lang w:val="en-AU"/>
    </w:rPr>
  </w:style>
  <w:style w:type="paragraph" w:customStyle="1" w:styleId="Nonformat">
    <w:name w:val="Nonformat"/>
    <w:basedOn w:val="a"/>
    <w:rsid w:val="006F57B9"/>
    <w:pPr>
      <w:autoSpaceDE/>
    </w:pPr>
    <w:rPr>
      <w:rFonts w:ascii="Consultant" w:hAnsi="Consultant" w:cs="Consultant"/>
    </w:rPr>
  </w:style>
  <w:style w:type="paragraph" w:customStyle="1" w:styleId="Default">
    <w:name w:val="Default"/>
    <w:rsid w:val="00172B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62104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2104A"/>
  </w:style>
  <w:style w:type="character" w:customStyle="1" w:styleId="aa">
    <w:name w:val="Текст примечания Знак"/>
    <w:basedOn w:val="a0"/>
    <w:link w:val="a9"/>
    <w:uiPriority w:val="99"/>
    <w:semiHidden/>
    <w:rsid w:val="0062104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2104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2104A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d">
    <w:name w:val="Balloon Text"/>
    <w:basedOn w:val="a"/>
    <w:link w:val="ae"/>
    <w:uiPriority w:val="99"/>
    <w:semiHidden/>
    <w:unhideWhenUsed/>
    <w:rsid w:val="0062104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2104A"/>
    <w:rPr>
      <w:rFonts w:ascii="Segoe UI" w:eastAsia="Times New Roman" w:hAnsi="Segoe UI" w:cs="Segoe UI"/>
      <w:sz w:val="18"/>
      <w:szCs w:val="18"/>
      <w:lang w:eastAsia="ar-SA"/>
    </w:rPr>
  </w:style>
  <w:style w:type="paragraph" w:styleId="af">
    <w:name w:val="No Spacing"/>
    <w:uiPriority w:val="1"/>
    <w:qFormat/>
    <w:rsid w:val="005538FB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styleId="af0">
    <w:name w:val="Hyperlink"/>
    <w:basedOn w:val="a0"/>
    <w:uiPriority w:val="99"/>
    <w:unhideWhenUsed/>
    <w:rsid w:val="005538F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38F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8FB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6F57B9"/>
    <w:pPr>
      <w:keepNext/>
      <w:numPr>
        <w:ilvl w:val="2"/>
        <w:numId w:val="1"/>
      </w:numPr>
      <w:shd w:val="clear" w:color="auto" w:fill="FFFFFF"/>
      <w:jc w:val="right"/>
      <w:outlineLvl w:val="2"/>
    </w:pPr>
    <w:rPr>
      <w:b/>
      <w:color w:val="000000"/>
      <w:spacing w:val="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F57B9"/>
    <w:rPr>
      <w:rFonts w:ascii="Times New Roman" w:eastAsia="Times New Roman" w:hAnsi="Times New Roman" w:cs="Times New Roman"/>
      <w:b/>
      <w:color w:val="000000"/>
      <w:spacing w:val="4"/>
      <w:sz w:val="28"/>
      <w:szCs w:val="20"/>
      <w:shd w:val="clear" w:color="auto" w:fill="FFFFFF"/>
      <w:lang w:eastAsia="ar-SA"/>
    </w:rPr>
  </w:style>
  <w:style w:type="character" w:customStyle="1" w:styleId="a3">
    <w:name w:val="Цветовое выделение"/>
    <w:rsid w:val="006F57B9"/>
    <w:rPr>
      <w:b/>
      <w:bCs/>
      <w:color w:val="000080"/>
    </w:rPr>
  </w:style>
  <w:style w:type="paragraph" w:styleId="a4">
    <w:name w:val="Body Text"/>
    <w:basedOn w:val="a"/>
    <w:link w:val="a5"/>
    <w:rsid w:val="006F57B9"/>
    <w:pPr>
      <w:shd w:val="clear" w:color="auto" w:fill="FFFFFF"/>
      <w:jc w:val="both"/>
    </w:pPr>
    <w:rPr>
      <w:color w:val="000000"/>
      <w:spacing w:val="-9"/>
      <w:sz w:val="28"/>
    </w:rPr>
  </w:style>
  <w:style w:type="character" w:customStyle="1" w:styleId="a5">
    <w:name w:val="Основной текст Знак"/>
    <w:basedOn w:val="a0"/>
    <w:link w:val="a4"/>
    <w:rsid w:val="006F57B9"/>
    <w:rPr>
      <w:rFonts w:ascii="Times New Roman" w:eastAsia="Times New Roman" w:hAnsi="Times New Roman" w:cs="Times New Roman"/>
      <w:color w:val="000000"/>
      <w:spacing w:val="-9"/>
      <w:sz w:val="28"/>
      <w:szCs w:val="20"/>
      <w:shd w:val="clear" w:color="auto" w:fill="FFFFFF"/>
      <w:lang w:eastAsia="ar-SA"/>
    </w:rPr>
  </w:style>
  <w:style w:type="paragraph" w:styleId="a6">
    <w:name w:val="Body Text Indent"/>
    <w:basedOn w:val="a"/>
    <w:link w:val="a7"/>
    <w:rsid w:val="006F57B9"/>
    <w:pPr>
      <w:shd w:val="clear" w:color="auto" w:fill="FFFFFF"/>
      <w:ind w:firstLine="720"/>
      <w:jc w:val="both"/>
    </w:pPr>
    <w:rPr>
      <w:color w:val="000000"/>
      <w:spacing w:val="1"/>
      <w:sz w:val="28"/>
    </w:rPr>
  </w:style>
  <w:style w:type="character" w:customStyle="1" w:styleId="a7">
    <w:name w:val="Основной текст с отступом Знак"/>
    <w:basedOn w:val="a0"/>
    <w:link w:val="a6"/>
    <w:rsid w:val="006F57B9"/>
    <w:rPr>
      <w:rFonts w:ascii="Times New Roman" w:eastAsia="Times New Roman" w:hAnsi="Times New Roman" w:cs="Times New Roman"/>
      <w:color w:val="000000"/>
      <w:spacing w:val="1"/>
      <w:sz w:val="28"/>
      <w:szCs w:val="20"/>
      <w:shd w:val="clear" w:color="auto" w:fill="FFFFFF"/>
      <w:lang w:eastAsia="ar-SA"/>
    </w:rPr>
  </w:style>
  <w:style w:type="paragraph" w:customStyle="1" w:styleId="21">
    <w:name w:val="Основной текст с отступом 21"/>
    <w:basedOn w:val="a"/>
    <w:rsid w:val="006F57B9"/>
    <w:pPr>
      <w:spacing w:before="120"/>
      <w:ind w:firstLine="709"/>
      <w:jc w:val="both"/>
    </w:pPr>
    <w:rPr>
      <w:color w:val="000000"/>
      <w:spacing w:val="-4"/>
      <w:sz w:val="26"/>
    </w:rPr>
  </w:style>
  <w:style w:type="paragraph" w:customStyle="1" w:styleId="31">
    <w:name w:val="Основной текст с отступом 31"/>
    <w:basedOn w:val="a"/>
    <w:rsid w:val="006F57B9"/>
    <w:pPr>
      <w:shd w:val="clear" w:color="auto" w:fill="FFFFFF"/>
      <w:ind w:firstLine="426"/>
      <w:jc w:val="both"/>
    </w:pPr>
    <w:rPr>
      <w:color w:val="000000"/>
      <w:spacing w:val="-6"/>
      <w:sz w:val="26"/>
    </w:rPr>
  </w:style>
  <w:style w:type="paragraph" w:customStyle="1" w:styleId="1">
    <w:name w:val="Цитата1"/>
    <w:basedOn w:val="a"/>
    <w:rsid w:val="006F57B9"/>
    <w:pPr>
      <w:widowControl/>
      <w:autoSpaceDE/>
      <w:spacing w:after="240"/>
      <w:ind w:left="1440" w:right="720" w:hanging="720"/>
      <w:jc w:val="both"/>
    </w:pPr>
    <w:rPr>
      <w:rFonts w:eastAsia="MS Mincho"/>
      <w:sz w:val="24"/>
      <w:lang w:val="en-AU"/>
    </w:rPr>
  </w:style>
  <w:style w:type="paragraph" w:customStyle="1" w:styleId="Nonformat">
    <w:name w:val="Nonformat"/>
    <w:basedOn w:val="a"/>
    <w:rsid w:val="006F57B9"/>
    <w:pPr>
      <w:autoSpaceDE/>
    </w:pPr>
    <w:rPr>
      <w:rFonts w:ascii="Consultant" w:hAnsi="Consultant" w:cs="Consultant"/>
    </w:rPr>
  </w:style>
  <w:style w:type="paragraph" w:customStyle="1" w:styleId="Default">
    <w:name w:val="Default"/>
    <w:rsid w:val="00172B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62104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2104A"/>
  </w:style>
  <w:style w:type="character" w:customStyle="1" w:styleId="aa">
    <w:name w:val="Текст примечания Знак"/>
    <w:basedOn w:val="a0"/>
    <w:link w:val="a9"/>
    <w:uiPriority w:val="99"/>
    <w:semiHidden/>
    <w:rsid w:val="0062104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2104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2104A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d">
    <w:name w:val="Balloon Text"/>
    <w:basedOn w:val="a"/>
    <w:link w:val="ae"/>
    <w:uiPriority w:val="99"/>
    <w:semiHidden/>
    <w:unhideWhenUsed/>
    <w:rsid w:val="0062104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2104A"/>
    <w:rPr>
      <w:rFonts w:ascii="Segoe UI" w:eastAsia="Times New Roman" w:hAnsi="Segoe UI" w:cs="Segoe UI"/>
      <w:sz w:val="18"/>
      <w:szCs w:val="18"/>
      <w:lang w:eastAsia="ar-SA"/>
    </w:rPr>
  </w:style>
  <w:style w:type="paragraph" w:styleId="af">
    <w:name w:val="No Spacing"/>
    <w:uiPriority w:val="1"/>
    <w:qFormat/>
    <w:rsid w:val="005538FB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styleId="af0">
    <w:name w:val="Hyperlink"/>
    <w:basedOn w:val="a0"/>
    <w:uiPriority w:val="99"/>
    <w:unhideWhenUsed/>
    <w:rsid w:val="005538F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3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8/08/relationships/commentsExtensible" Target="commentsExtensible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bovik.ar@mipt.ru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4" Type="http://schemas.openxmlformats.org/officeDocument/2006/relationships/settings" Target="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3358</Words>
  <Characters>19146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Орлова Ольга</dc:creator>
  <cp:lastModifiedBy>Александр</cp:lastModifiedBy>
  <cp:revision>3</cp:revision>
  <dcterms:created xsi:type="dcterms:W3CDTF">2023-10-17T09:13:00Z</dcterms:created>
  <dcterms:modified xsi:type="dcterms:W3CDTF">2023-10-17T09:17:00Z</dcterms:modified>
</cp:coreProperties>
</file>